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2D508" w14:textId="772CA8F2" w:rsidR="007B4FDC" w:rsidRPr="00256EC8" w:rsidRDefault="00256EC8" w:rsidP="00A87D6B">
      <w:pPr>
        <w:pStyle w:val="Heading2"/>
        <w:numPr>
          <w:ilvl w:val="0"/>
          <w:numId w:val="0"/>
        </w:numPr>
        <w:spacing w:after="120"/>
        <w:jc w:val="center"/>
        <w:rPr>
          <w:i w:val="0"/>
          <w:sz w:val="28"/>
          <w:szCs w:val="28"/>
          <w:lang w:val="nl-NL"/>
        </w:rPr>
      </w:pPr>
      <w:r>
        <w:rPr>
          <w:i w:val="0"/>
          <w:sz w:val="28"/>
          <w:szCs w:val="28"/>
          <w:lang w:val="nl-NL"/>
        </w:rPr>
        <w:t>Assessment</w:t>
      </w:r>
      <w:r w:rsidR="008D644B">
        <w:rPr>
          <w:i w:val="0"/>
          <w:sz w:val="28"/>
          <w:szCs w:val="28"/>
          <w:lang w:val="nl-NL"/>
        </w:rPr>
        <w:t xml:space="preserve"> form</w:t>
      </w:r>
      <w:r w:rsidR="00E87685">
        <w:rPr>
          <w:i w:val="0"/>
          <w:sz w:val="28"/>
          <w:szCs w:val="28"/>
          <w:lang w:val="nl-NL"/>
        </w:rPr>
        <w:t xml:space="preserve"> Master thesis Computer Science</w:t>
      </w:r>
      <w:r>
        <w:rPr>
          <w:i w:val="0"/>
          <w:sz w:val="28"/>
          <w:szCs w:val="28"/>
          <w:lang w:val="nl-NL"/>
        </w:rPr>
        <w:t>:</w:t>
      </w:r>
      <w:r w:rsidR="002401CE" w:rsidRPr="00256EC8">
        <w:rPr>
          <w:i w:val="0"/>
          <w:sz w:val="28"/>
          <w:szCs w:val="28"/>
          <w:lang w:val="nl-NL"/>
        </w:rPr>
        <w:t xml:space="preserve"> </w:t>
      </w:r>
      <w:r w:rsidR="00E87685">
        <w:rPr>
          <w:i w:val="0"/>
          <w:sz w:val="28"/>
          <w:szCs w:val="28"/>
          <w:lang w:val="nl-NL"/>
        </w:rPr>
        <w:t>Ad Hoc</w:t>
      </w:r>
    </w:p>
    <w:p w14:paraId="3BDDF523" w14:textId="77777777" w:rsidR="008D644B" w:rsidRDefault="008D644B" w:rsidP="008D644B">
      <w:pPr>
        <w:pStyle w:val="Heading3"/>
        <w:rPr>
          <w:lang w:val="en-GB"/>
        </w:rPr>
      </w:pPr>
      <w:r w:rsidRPr="00EB0C5A">
        <w:rPr>
          <w:lang w:val="en-GB"/>
        </w:rPr>
        <w:t>Student:</w:t>
      </w:r>
    </w:p>
    <w:p w14:paraId="075A363E" w14:textId="2ADF9269" w:rsidR="00E87685" w:rsidRPr="00E87685" w:rsidRDefault="00E87685" w:rsidP="00E87685">
      <w:pPr>
        <w:pStyle w:val="Heading3"/>
        <w:spacing w:before="120"/>
        <w:rPr>
          <w:lang w:val="en-GB"/>
        </w:rPr>
      </w:pPr>
      <w:r w:rsidRPr="00E87685">
        <w:rPr>
          <w:lang w:val="en-GB"/>
        </w:rPr>
        <w:t>Academic Year:</w:t>
      </w:r>
    </w:p>
    <w:p w14:paraId="4D120DDD" w14:textId="77777777" w:rsidR="008D644B" w:rsidRPr="00EB0C5A" w:rsidRDefault="008D644B" w:rsidP="008D644B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Promotor:</w:t>
      </w:r>
    </w:p>
    <w:p w14:paraId="48AAC26F" w14:textId="77777777" w:rsidR="008D644B" w:rsidRPr="00EB0C5A" w:rsidRDefault="008D644B" w:rsidP="008D644B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Jury member:</w:t>
      </w:r>
    </w:p>
    <w:p w14:paraId="59F1EC6C" w14:textId="77777777" w:rsidR="008D644B" w:rsidRPr="00EB0C5A" w:rsidRDefault="008D644B" w:rsidP="008D644B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Jury member:</w:t>
      </w:r>
    </w:p>
    <w:p w14:paraId="3107CBBE" w14:textId="77777777" w:rsidR="008D644B" w:rsidRPr="00EB0C5A" w:rsidRDefault="008D644B" w:rsidP="008D644B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Assistant:</w:t>
      </w:r>
    </w:p>
    <w:p w14:paraId="769E8EEC" w14:textId="5015200F" w:rsidR="008D644B" w:rsidRPr="008D644B" w:rsidRDefault="008D644B" w:rsidP="00E87685">
      <w:pPr>
        <w:pStyle w:val="Heading3"/>
        <w:spacing w:before="120"/>
        <w:rPr>
          <w:lang w:val="en-GB"/>
        </w:rPr>
      </w:pPr>
      <w:r w:rsidRPr="00EB0C5A">
        <w:rPr>
          <w:lang w:val="en-GB"/>
        </w:rPr>
        <w:t>Title:</w:t>
      </w:r>
    </w:p>
    <w:p w14:paraId="4F707DDC" w14:textId="4AA676E3" w:rsidR="00A87D6B" w:rsidRDefault="000118B1" w:rsidP="00E87685">
      <w:pPr>
        <w:pStyle w:val="Heading3"/>
        <w:spacing w:before="120"/>
        <w:rPr>
          <w:lang w:val="en-GB"/>
        </w:rPr>
      </w:pPr>
      <w:r>
        <w:rPr>
          <w:lang w:val="en-GB"/>
        </w:rPr>
        <w:t>Score awarded</w:t>
      </w:r>
      <w:bookmarkStart w:id="0" w:name="_GoBack"/>
      <w:bookmarkEnd w:id="0"/>
      <w:r w:rsidR="00A87D6B" w:rsidRPr="00E87685">
        <w:rPr>
          <w:lang w:val="en-GB"/>
        </w:rPr>
        <w:t>:</w:t>
      </w:r>
    </w:p>
    <w:p w14:paraId="5795833F" w14:textId="77777777" w:rsidR="00E87685" w:rsidRPr="00E87685" w:rsidRDefault="00E87685" w:rsidP="00E87685">
      <w:pPr>
        <w:rPr>
          <w:lang w:val="en-GB"/>
        </w:rPr>
      </w:pPr>
    </w:p>
    <w:p w14:paraId="4CE60F80" w14:textId="2E5B3F84" w:rsidR="00D53DFE" w:rsidRPr="00C159D7" w:rsidRDefault="00A87D6B" w:rsidP="00C159D7">
      <w:pPr>
        <w:pStyle w:val="Heading3"/>
      </w:pPr>
      <w:r>
        <w:t>Motivation:</w:t>
      </w:r>
    </w:p>
    <w:sectPr w:rsidR="00D53DFE" w:rsidRPr="00C159D7" w:rsidSect="00C159D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5FDCF" w14:textId="77777777" w:rsidR="00EB0C5A" w:rsidRDefault="00EB0C5A" w:rsidP="007B4FDC">
      <w:r>
        <w:separator/>
      </w:r>
    </w:p>
  </w:endnote>
  <w:endnote w:type="continuationSeparator" w:id="0">
    <w:p w14:paraId="603E7091" w14:textId="77777777" w:rsidR="00EB0C5A" w:rsidRDefault="00EB0C5A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F0CC9" w14:textId="6064EAA4" w:rsidR="00EB0C5A" w:rsidRDefault="00EB0C5A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A8A8A78" wp14:editId="1746084B">
          <wp:simplePos x="0" y="0"/>
          <wp:positionH relativeFrom="page">
            <wp:posOffset>556895</wp:posOffset>
          </wp:positionH>
          <wp:positionV relativeFrom="page">
            <wp:posOffset>9243695</wp:posOffset>
          </wp:positionV>
          <wp:extent cx="6478905" cy="560705"/>
          <wp:effectExtent l="0" t="0" r="0" b="0"/>
          <wp:wrapNone/>
          <wp:docPr id="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89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B15FD" w14:textId="6B151A4F" w:rsidR="00EB0C5A" w:rsidRDefault="00EB0C5A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39F2949" wp14:editId="336CA3B6">
          <wp:simplePos x="0" y="0"/>
          <wp:positionH relativeFrom="page">
            <wp:posOffset>671195</wp:posOffset>
          </wp:positionH>
          <wp:positionV relativeFrom="page">
            <wp:posOffset>9243695</wp:posOffset>
          </wp:positionV>
          <wp:extent cx="6478905" cy="560705"/>
          <wp:effectExtent l="0" t="0" r="0" b="0"/>
          <wp:wrapNone/>
          <wp:docPr id="2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8905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D7CC4" w14:textId="77777777" w:rsidR="00EB0C5A" w:rsidRDefault="00EB0C5A" w:rsidP="007B4FDC">
      <w:r>
        <w:separator/>
      </w:r>
    </w:p>
  </w:footnote>
  <w:footnote w:type="continuationSeparator" w:id="0">
    <w:p w14:paraId="7C7C7B1A" w14:textId="77777777" w:rsidR="00EB0C5A" w:rsidRDefault="00EB0C5A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A38AF" w14:textId="77777777" w:rsidR="00EB0C5A" w:rsidRDefault="00EB0C5A" w:rsidP="00541C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BA9B4" w14:textId="77777777" w:rsidR="00EB0C5A" w:rsidRDefault="00EB0C5A" w:rsidP="00346E9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94DF8" w14:textId="77777777" w:rsidR="00EB0C5A" w:rsidRDefault="00EB0C5A" w:rsidP="00541C5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7D6B">
      <w:rPr>
        <w:rStyle w:val="PageNumber"/>
        <w:noProof/>
      </w:rPr>
      <w:t>3</w:t>
    </w:r>
    <w:r>
      <w:rPr>
        <w:rStyle w:val="PageNumber"/>
      </w:rPr>
      <w:fldChar w:fldCharType="end"/>
    </w:r>
  </w:p>
  <w:p w14:paraId="68F9BD8A" w14:textId="4EFFF99B" w:rsidR="00EB0C5A" w:rsidRDefault="00EB0C5A" w:rsidP="00346E96">
    <w:pPr>
      <w:pStyle w:val="Header"/>
      <w:ind w:right="360"/>
    </w:pPr>
    <w:r>
      <w:rPr>
        <w:noProof/>
        <w:lang w:val="en-US"/>
      </w:rPr>
      <w:drawing>
        <wp:anchor distT="0" distB="0" distL="114300" distR="114300" simplePos="0" relativeHeight="251661312" behindDoc="1" locked="1" layoutInCell="1" allowOverlap="1" wp14:anchorId="4D179A3B" wp14:editId="5DC56BED">
          <wp:simplePos x="0" y="0"/>
          <wp:positionH relativeFrom="page">
            <wp:posOffset>671195</wp:posOffset>
          </wp:positionH>
          <wp:positionV relativeFrom="page">
            <wp:posOffset>556895</wp:posOffset>
          </wp:positionV>
          <wp:extent cx="1464945" cy="467995"/>
          <wp:effectExtent l="0" t="0" r="0" b="0"/>
          <wp:wrapNone/>
          <wp:docPr id="1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_logo_brief_NL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94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4AC67" w14:textId="33F84B66" w:rsidR="00EB0C5A" w:rsidRDefault="00EB0C5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1" layoutInCell="1" allowOverlap="1" wp14:anchorId="57715AB3" wp14:editId="32B16C48">
          <wp:simplePos x="0" y="0"/>
          <wp:positionH relativeFrom="page">
            <wp:posOffset>556895</wp:posOffset>
          </wp:positionH>
          <wp:positionV relativeFrom="page">
            <wp:posOffset>442595</wp:posOffset>
          </wp:positionV>
          <wp:extent cx="1464945" cy="467995"/>
          <wp:effectExtent l="0" t="0" r="0" b="0"/>
          <wp:wrapNone/>
          <wp:docPr id="9" name="Afbeelding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_logo_brief_NL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94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9AC3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6CE7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64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7C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826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B851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788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9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9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1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580" w:hanging="360"/>
      </w:pPr>
      <w:rPr>
        <w:rFonts w:ascii="Symbol" w:hAnsi="Symbol" w:cs="Symbol"/>
        <w:lang w:val="en-US"/>
      </w:rPr>
    </w:lvl>
  </w:abstractNum>
  <w:abstractNum w:abstractNumId="15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6">
    <w:nsid w:val="018213FE"/>
    <w:multiLevelType w:val="hybridMultilevel"/>
    <w:tmpl w:val="41B89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3C672C3"/>
    <w:multiLevelType w:val="hybridMultilevel"/>
    <w:tmpl w:val="E430C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48E7B41"/>
    <w:multiLevelType w:val="hybridMultilevel"/>
    <w:tmpl w:val="9BD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9D63C0"/>
    <w:multiLevelType w:val="hybridMultilevel"/>
    <w:tmpl w:val="0334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8B48A1"/>
    <w:multiLevelType w:val="hybridMultilevel"/>
    <w:tmpl w:val="377CF8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2BEB033A"/>
    <w:multiLevelType w:val="hybridMultilevel"/>
    <w:tmpl w:val="D360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3D0F2F"/>
    <w:multiLevelType w:val="multilevel"/>
    <w:tmpl w:val="350C7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68657B3"/>
    <w:multiLevelType w:val="hybridMultilevel"/>
    <w:tmpl w:val="8F06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8235D7"/>
    <w:multiLevelType w:val="hybridMultilevel"/>
    <w:tmpl w:val="2A5444E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CB50C49"/>
    <w:multiLevelType w:val="hybridMultilevel"/>
    <w:tmpl w:val="1B2E3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B825E6"/>
    <w:multiLevelType w:val="hybridMultilevel"/>
    <w:tmpl w:val="53A42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8827DF"/>
    <w:multiLevelType w:val="hybridMultilevel"/>
    <w:tmpl w:val="A336E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721170"/>
    <w:multiLevelType w:val="hybridMultilevel"/>
    <w:tmpl w:val="42E49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17219"/>
    <w:multiLevelType w:val="hybridMultilevel"/>
    <w:tmpl w:val="EC727D3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6DC445D2"/>
    <w:multiLevelType w:val="hybridMultilevel"/>
    <w:tmpl w:val="AF8C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1312FED"/>
    <w:multiLevelType w:val="hybridMultilevel"/>
    <w:tmpl w:val="BE1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5255B"/>
    <w:multiLevelType w:val="hybridMultilevel"/>
    <w:tmpl w:val="ABCA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C53184"/>
    <w:multiLevelType w:val="hybridMultilevel"/>
    <w:tmpl w:val="A404BF3C"/>
    <w:lvl w:ilvl="0" w:tplc="00000005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lang w:val="en-US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26"/>
  </w:num>
  <w:num w:numId="4">
    <w:abstractNumId w:val="2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10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17">
    <w:abstractNumId w:val="34"/>
  </w:num>
  <w:num w:numId="18">
    <w:abstractNumId w:val="23"/>
  </w:num>
  <w:num w:numId="19">
    <w:abstractNumId w:val="32"/>
  </w:num>
  <w:num w:numId="20">
    <w:abstractNumId w:val="11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8"/>
  </w:num>
  <w:num w:numId="26">
    <w:abstractNumId w:val="8"/>
  </w:num>
  <w:num w:numId="27">
    <w:abstractNumId w:val="13"/>
  </w:num>
  <w:num w:numId="28">
    <w:abstractNumId w:val="8"/>
  </w:num>
  <w:num w:numId="29">
    <w:abstractNumId w:val="8"/>
  </w:num>
  <w:num w:numId="30">
    <w:abstractNumId w:val="8"/>
  </w:num>
  <w:num w:numId="31">
    <w:abstractNumId w:val="15"/>
  </w:num>
  <w:num w:numId="32">
    <w:abstractNumId w:val="30"/>
  </w:num>
  <w:num w:numId="33">
    <w:abstractNumId w:val="29"/>
  </w:num>
  <w:num w:numId="34">
    <w:abstractNumId w:val="35"/>
  </w:num>
  <w:num w:numId="35">
    <w:abstractNumId w:val="25"/>
  </w:num>
  <w:num w:numId="36">
    <w:abstractNumId w:val="20"/>
  </w:num>
  <w:num w:numId="37">
    <w:abstractNumId w:val="33"/>
  </w:num>
  <w:num w:numId="38">
    <w:abstractNumId w:val="19"/>
  </w:num>
  <w:num w:numId="39">
    <w:abstractNumId w:val="24"/>
  </w:num>
  <w:num w:numId="40">
    <w:abstractNumId w:val="27"/>
  </w:num>
  <w:num w:numId="41">
    <w:abstractNumId w:val="21"/>
  </w:num>
  <w:num w:numId="42">
    <w:abstractNumId w:val="1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06EAB"/>
    <w:rsid w:val="00007BED"/>
    <w:rsid w:val="000118B1"/>
    <w:rsid w:val="00017501"/>
    <w:rsid w:val="00027069"/>
    <w:rsid w:val="0003219C"/>
    <w:rsid w:val="00042112"/>
    <w:rsid w:val="00042D2F"/>
    <w:rsid w:val="0005203E"/>
    <w:rsid w:val="00053CBD"/>
    <w:rsid w:val="0005541F"/>
    <w:rsid w:val="00057FAE"/>
    <w:rsid w:val="000631F9"/>
    <w:rsid w:val="00063380"/>
    <w:rsid w:val="00063F6A"/>
    <w:rsid w:val="000647EB"/>
    <w:rsid w:val="000675A6"/>
    <w:rsid w:val="00067F7D"/>
    <w:rsid w:val="000715A7"/>
    <w:rsid w:val="00075265"/>
    <w:rsid w:val="000757D7"/>
    <w:rsid w:val="0008222C"/>
    <w:rsid w:val="000838A6"/>
    <w:rsid w:val="0008574F"/>
    <w:rsid w:val="00086C60"/>
    <w:rsid w:val="00095A68"/>
    <w:rsid w:val="00096402"/>
    <w:rsid w:val="00096C97"/>
    <w:rsid w:val="000A3AA8"/>
    <w:rsid w:val="000B3BA7"/>
    <w:rsid w:val="000B4A72"/>
    <w:rsid w:val="000B507E"/>
    <w:rsid w:val="000B5FA0"/>
    <w:rsid w:val="000C1C8A"/>
    <w:rsid w:val="000D7BD2"/>
    <w:rsid w:val="000F47F8"/>
    <w:rsid w:val="000F4D43"/>
    <w:rsid w:val="001007C5"/>
    <w:rsid w:val="00100CF8"/>
    <w:rsid w:val="0010570A"/>
    <w:rsid w:val="001074C0"/>
    <w:rsid w:val="00107AE5"/>
    <w:rsid w:val="001149D2"/>
    <w:rsid w:val="00122CA0"/>
    <w:rsid w:val="00124428"/>
    <w:rsid w:val="0012572D"/>
    <w:rsid w:val="00125B4E"/>
    <w:rsid w:val="001316FE"/>
    <w:rsid w:val="001345C8"/>
    <w:rsid w:val="00134AFC"/>
    <w:rsid w:val="00156D85"/>
    <w:rsid w:val="00160AA0"/>
    <w:rsid w:val="001610B4"/>
    <w:rsid w:val="00161655"/>
    <w:rsid w:val="00161881"/>
    <w:rsid w:val="001629C0"/>
    <w:rsid w:val="00162D84"/>
    <w:rsid w:val="001630F7"/>
    <w:rsid w:val="00164ED7"/>
    <w:rsid w:val="00165438"/>
    <w:rsid w:val="00172F58"/>
    <w:rsid w:val="001743E1"/>
    <w:rsid w:val="00175B15"/>
    <w:rsid w:val="00175F60"/>
    <w:rsid w:val="001765BE"/>
    <w:rsid w:val="0019150D"/>
    <w:rsid w:val="00192EAE"/>
    <w:rsid w:val="001A435D"/>
    <w:rsid w:val="001B5FA1"/>
    <w:rsid w:val="001C58B2"/>
    <w:rsid w:val="001C6277"/>
    <w:rsid w:val="001C7043"/>
    <w:rsid w:val="001D4FB9"/>
    <w:rsid w:val="001D7EE7"/>
    <w:rsid w:val="001E0803"/>
    <w:rsid w:val="001E3C77"/>
    <w:rsid w:val="001E71B9"/>
    <w:rsid w:val="00200339"/>
    <w:rsid w:val="00202B03"/>
    <w:rsid w:val="00204FCD"/>
    <w:rsid w:val="00212B61"/>
    <w:rsid w:val="0021316D"/>
    <w:rsid w:val="002158F0"/>
    <w:rsid w:val="00216930"/>
    <w:rsid w:val="00217512"/>
    <w:rsid w:val="002205BC"/>
    <w:rsid w:val="00232139"/>
    <w:rsid w:val="002327C4"/>
    <w:rsid w:val="002401CE"/>
    <w:rsid w:val="00250755"/>
    <w:rsid w:val="00251DE5"/>
    <w:rsid w:val="00254D9F"/>
    <w:rsid w:val="002554C6"/>
    <w:rsid w:val="00256B6F"/>
    <w:rsid w:val="00256EC8"/>
    <w:rsid w:val="002602F4"/>
    <w:rsid w:val="00273695"/>
    <w:rsid w:val="00282BB7"/>
    <w:rsid w:val="002909DC"/>
    <w:rsid w:val="00292225"/>
    <w:rsid w:val="00293F66"/>
    <w:rsid w:val="0029413C"/>
    <w:rsid w:val="00295879"/>
    <w:rsid w:val="00297CA7"/>
    <w:rsid w:val="002A2236"/>
    <w:rsid w:val="002A2BB6"/>
    <w:rsid w:val="002B4ADD"/>
    <w:rsid w:val="002C7EE5"/>
    <w:rsid w:val="002D145B"/>
    <w:rsid w:val="002D5510"/>
    <w:rsid w:val="002D7B11"/>
    <w:rsid w:val="002D7FF3"/>
    <w:rsid w:val="002E32FA"/>
    <w:rsid w:val="002E535E"/>
    <w:rsid w:val="002E7743"/>
    <w:rsid w:val="002F227D"/>
    <w:rsid w:val="002F33A6"/>
    <w:rsid w:val="002F4F16"/>
    <w:rsid w:val="00300706"/>
    <w:rsid w:val="003008C6"/>
    <w:rsid w:val="00300A54"/>
    <w:rsid w:val="00304C75"/>
    <w:rsid w:val="00307314"/>
    <w:rsid w:val="00310E42"/>
    <w:rsid w:val="003137C1"/>
    <w:rsid w:val="00313EF7"/>
    <w:rsid w:val="0032032A"/>
    <w:rsid w:val="003301C5"/>
    <w:rsid w:val="00331779"/>
    <w:rsid w:val="0033680B"/>
    <w:rsid w:val="00337CAF"/>
    <w:rsid w:val="00340416"/>
    <w:rsid w:val="00341DC1"/>
    <w:rsid w:val="0034256A"/>
    <w:rsid w:val="00345C7C"/>
    <w:rsid w:val="003468CD"/>
    <w:rsid w:val="00346E96"/>
    <w:rsid w:val="0035197E"/>
    <w:rsid w:val="003520C9"/>
    <w:rsid w:val="00363021"/>
    <w:rsid w:val="00365872"/>
    <w:rsid w:val="00365E75"/>
    <w:rsid w:val="00381A24"/>
    <w:rsid w:val="00385EFA"/>
    <w:rsid w:val="00397B91"/>
    <w:rsid w:val="003A5B13"/>
    <w:rsid w:val="003A5DFE"/>
    <w:rsid w:val="003A7351"/>
    <w:rsid w:val="003B48D0"/>
    <w:rsid w:val="003B4D06"/>
    <w:rsid w:val="003C5D34"/>
    <w:rsid w:val="003D1B8C"/>
    <w:rsid w:val="003D29FE"/>
    <w:rsid w:val="003D3197"/>
    <w:rsid w:val="003D322B"/>
    <w:rsid w:val="003D4BB5"/>
    <w:rsid w:val="003D756E"/>
    <w:rsid w:val="003D79C6"/>
    <w:rsid w:val="003E70F2"/>
    <w:rsid w:val="003F3283"/>
    <w:rsid w:val="003F5737"/>
    <w:rsid w:val="00400F02"/>
    <w:rsid w:val="0040295D"/>
    <w:rsid w:val="00402A8E"/>
    <w:rsid w:val="00411948"/>
    <w:rsid w:val="00414386"/>
    <w:rsid w:val="0041677B"/>
    <w:rsid w:val="00427596"/>
    <w:rsid w:val="00427C45"/>
    <w:rsid w:val="00430598"/>
    <w:rsid w:val="004309E6"/>
    <w:rsid w:val="00433B92"/>
    <w:rsid w:val="00435A8C"/>
    <w:rsid w:val="004405D5"/>
    <w:rsid w:val="0044111E"/>
    <w:rsid w:val="00442388"/>
    <w:rsid w:val="00443CB9"/>
    <w:rsid w:val="004537EB"/>
    <w:rsid w:val="00456978"/>
    <w:rsid w:val="004569DB"/>
    <w:rsid w:val="00457434"/>
    <w:rsid w:val="00460A0B"/>
    <w:rsid w:val="00463F41"/>
    <w:rsid w:val="004650A4"/>
    <w:rsid w:val="00465674"/>
    <w:rsid w:val="0047485B"/>
    <w:rsid w:val="00485825"/>
    <w:rsid w:val="0048668B"/>
    <w:rsid w:val="00486BB1"/>
    <w:rsid w:val="00490EDE"/>
    <w:rsid w:val="004A0CAF"/>
    <w:rsid w:val="004A70B0"/>
    <w:rsid w:val="004B5A93"/>
    <w:rsid w:val="004B6158"/>
    <w:rsid w:val="004C1A8C"/>
    <w:rsid w:val="004C3EBA"/>
    <w:rsid w:val="004C449C"/>
    <w:rsid w:val="004C4E91"/>
    <w:rsid w:val="004C607A"/>
    <w:rsid w:val="004C6680"/>
    <w:rsid w:val="004D0A2A"/>
    <w:rsid w:val="004D17F6"/>
    <w:rsid w:val="004D2EAF"/>
    <w:rsid w:val="004D5265"/>
    <w:rsid w:val="004D59E2"/>
    <w:rsid w:val="004F67E4"/>
    <w:rsid w:val="00503A03"/>
    <w:rsid w:val="00504B5B"/>
    <w:rsid w:val="00520F73"/>
    <w:rsid w:val="00525E24"/>
    <w:rsid w:val="00526892"/>
    <w:rsid w:val="0053110E"/>
    <w:rsid w:val="00534D68"/>
    <w:rsid w:val="0053631D"/>
    <w:rsid w:val="00540C01"/>
    <w:rsid w:val="00541C52"/>
    <w:rsid w:val="00543510"/>
    <w:rsid w:val="00550B34"/>
    <w:rsid w:val="005551B2"/>
    <w:rsid w:val="00560591"/>
    <w:rsid w:val="00562B29"/>
    <w:rsid w:val="00563C96"/>
    <w:rsid w:val="005667FA"/>
    <w:rsid w:val="00574331"/>
    <w:rsid w:val="00575536"/>
    <w:rsid w:val="00575CFE"/>
    <w:rsid w:val="00575EA5"/>
    <w:rsid w:val="00581C99"/>
    <w:rsid w:val="005838CF"/>
    <w:rsid w:val="0058511C"/>
    <w:rsid w:val="0059049F"/>
    <w:rsid w:val="00590A27"/>
    <w:rsid w:val="005934E1"/>
    <w:rsid w:val="00593653"/>
    <w:rsid w:val="005A2A58"/>
    <w:rsid w:val="005A48BB"/>
    <w:rsid w:val="005A4950"/>
    <w:rsid w:val="005A4E1F"/>
    <w:rsid w:val="005A5439"/>
    <w:rsid w:val="005A65B1"/>
    <w:rsid w:val="005A7F8F"/>
    <w:rsid w:val="005B1034"/>
    <w:rsid w:val="005B48A0"/>
    <w:rsid w:val="005B5398"/>
    <w:rsid w:val="005C059E"/>
    <w:rsid w:val="005C1645"/>
    <w:rsid w:val="005C6159"/>
    <w:rsid w:val="005C7E18"/>
    <w:rsid w:val="005D79B2"/>
    <w:rsid w:val="005F164F"/>
    <w:rsid w:val="005F1F85"/>
    <w:rsid w:val="005F2223"/>
    <w:rsid w:val="005F3E05"/>
    <w:rsid w:val="005F4E23"/>
    <w:rsid w:val="005F6774"/>
    <w:rsid w:val="005F7520"/>
    <w:rsid w:val="006054A7"/>
    <w:rsid w:val="00606FAB"/>
    <w:rsid w:val="00614C8C"/>
    <w:rsid w:val="00620D45"/>
    <w:rsid w:val="00621B88"/>
    <w:rsid w:val="00627234"/>
    <w:rsid w:val="006279E2"/>
    <w:rsid w:val="00630466"/>
    <w:rsid w:val="00642B11"/>
    <w:rsid w:val="00644524"/>
    <w:rsid w:val="00644702"/>
    <w:rsid w:val="006451EB"/>
    <w:rsid w:val="00645DA3"/>
    <w:rsid w:val="00651D81"/>
    <w:rsid w:val="0065217F"/>
    <w:rsid w:val="006535E9"/>
    <w:rsid w:val="00665719"/>
    <w:rsid w:val="006708F8"/>
    <w:rsid w:val="00670CB3"/>
    <w:rsid w:val="00682A33"/>
    <w:rsid w:val="00682CBB"/>
    <w:rsid w:val="006831FF"/>
    <w:rsid w:val="00684619"/>
    <w:rsid w:val="006846B9"/>
    <w:rsid w:val="006848A3"/>
    <w:rsid w:val="0068765C"/>
    <w:rsid w:val="0069022B"/>
    <w:rsid w:val="00695EE1"/>
    <w:rsid w:val="006A05F7"/>
    <w:rsid w:val="006A6973"/>
    <w:rsid w:val="006B67C9"/>
    <w:rsid w:val="006C516E"/>
    <w:rsid w:val="006D1363"/>
    <w:rsid w:val="006D27B2"/>
    <w:rsid w:val="006D4EF0"/>
    <w:rsid w:val="006E5B1F"/>
    <w:rsid w:val="006E5B78"/>
    <w:rsid w:val="006E6FEF"/>
    <w:rsid w:val="006F2018"/>
    <w:rsid w:val="006F54B6"/>
    <w:rsid w:val="006F7701"/>
    <w:rsid w:val="007014C2"/>
    <w:rsid w:val="00701B54"/>
    <w:rsid w:val="00704592"/>
    <w:rsid w:val="00706C8E"/>
    <w:rsid w:val="00711D84"/>
    <w:rsid w:val="00714AFB"/>
    <w:rsid w:val="007152A2"/>
    <w:rsid w:val="007158F1"/>
    <w:rsid w:val="0072211A"/>
    <w:rsid w:val="00724865"/>
    <w:rsid w:val="00726238"/>
    <w:rsid w:val="00726344"/>
    <w:rsid w:val="00727F0B"/>
    <w:rsid w:val="00730144"/>
    <w:rsid w:val="00735339"/>
    <w:rsid w:val="00737FD8"/>
    <w:rsid w:val="007402E9"/>
    <w:rsid w:val="00742D5A"/>
    <w:rsid w:val="0075003D"/>
    <w:rsid w:val="00757AFD"/>
    <w:rsid w:val="00757FA1"/>
    <w:rsid w:val="007644D5"/>
    <w:rsid w:val="0076792D"/>
    <w:rsid w:val="00771C24"/>
    <w:rsid w:val="00776D1D"/>
    <w:rsid w:val="0077799F"/>
    <w:rsid w:val="00780FC6"/>
    <w:rsid w:val="00785B12"/>
    <w:rsid w:val="007863CD"/>
    <w:rsid w:val="00786FBC"/>
    <w:rsid w:val="007906BF"/>
    <w:rsid w:val="007916AF"/>
    <w:rsid w:val="00796D6F"/>
    <w:rsid w:val="00797709"/>
    <w:rsid w:val="007A5143"/>
    <w:rsid w:val="007A7400"/>
    <w:rsid w:val="007B4879"/>
    <w:rsid w:val="007B4FDC"/>
    <w:rsid w:val="007C2938"/>
    <w:rsid w:val="007D6A8B"/>
    <w:rsid w:val="007E263D"/>
    <w:rsid w:val="007E34F0"/>
    <w:rsid w:val="007E3FE0"/>
    <w:rsid w:val="007F2CC0"/>
    <w:rsid w:val="007F6075"/>
    <w:rsid w:val="00800476"/>
    <w:rsid w:val="0080550C"/>
    <w:rsid w:val="008221D8"/>
    <w:rsid w:val="008229BE"/>
    <w:rsid w:val="00825D6E"/>
    <w:rsid w:val="00826BC1"/>
    <w:rsid w:val="00826D30"/>
    <w:rsid w:val="008422D2"/>
    <w:rsid w:val="0084511C"/>
    <w:rsid w:val="00852BAC"/>
    <w:rsid w:val="008545C8"/>
    <w:rsid w:val="00864241"/>
    <w:rsid w:val="00865846"/>
    <w:rsid w:val="0086658D"/>
    <w:rsid w:val="00872595"/>
    <w:rsid w:val="00880605"/>
    <w:rsid w:val="008809EA"/>
    <w:rsid w:val="00881A9E"/>
    <w:rsid w:val="00885231"/>
    <w:rsid w:val="008871B2"/>
    <w:rsid w:val="00890CDC"/>
    <w:rsid w:val="00893435"/>
    <w:rsid w:val="008A3AA7"/>
    <w:rsid w:val="008A499F"/>
    <w:rsid w:val="008A5F11"/>
    <w:rsid w:val="008A7D78"/>
    <w:rsid w:val="008B270A"/>
    <w:rsid w:val="008B5465"/>
    <w:rsid w:val="008C0CC1"/>
    <w:rsid w:val="008C2406"/>
    <w:rsid w:val="008D1B7D"/>
    <w:rsid w:val="008D485E"/>
    <w:rsid w:val="008D644B"/>
    <w:rsid w:val="008D65E0"/>
    <w:rsid w:val="008E2969"/>
    <w:rsid w:val="008E5E47"/>
    <w:rsid w:val="008E617C"/>
    <w:rsid w:val="008E69DC"/>
    <w:rsid w:val="008E7143"/>
    <w:rsid w:val="008F2642"/>
    <w:rsid w:val="008F4A10"/>
    <w:rsid w:val="00902282"/>
    <w:rsid w:val="00902767"/>
    <w:rsid w:val="00907820"/>
    <w:rsid w:val="00911BC5"/>
    <w:rsid w:val="00912139"/>
    <w:rsid w:val="00915351"/>
    <w:rsid w:val="00916AE0"/>
    <w:rsid w:val="009231B2"/>
    <w:rsid w:val="00924B7F"/>
    <w:rsid w:val="00927646"/>
    <w:rsid w:val="00933586"/>
    <w:rsid w:val="00933BA5"/>
    <w:rsid w:val="009342EB"/>
    <w:rsid w:val="00940C58"/>
    <w:rsid w:val="00944A11"/>
    <w:rsid w:val="00953D6D"/>
    <w:rsid w:val="00954FF4"/>
    <w:rsid w:val="0095595F"/>
    <w:rsid w:val="00965217"/>
    <w:rsid w:val="0097076A"/>
    <w:rsid w:val="00971134"/>
    <w:rsid w:val="00973F0C"/>
    <w:rsid w:val="00975C31"/>
    <w:rsid w:val="00976FCE"/>
    <w:rsid w:val="00986BE8"/>
    <w:rsid w:val="00991BE6"/>
    <w:rsid w:val="009948F1"/>
    <w:rsid w:val="009959F8"/>
    <w:rsid w:val="009A09BA"/>
    <w:rsid w:val="009A31A9"/>
    <w:rsid w:val="009A5B22"/>
    <w:rsid w:val="009B4236"/>
    <w:rsid w:val="009B76E8"/>
    <w:rsid w:val="009C30DC"/>
    <w:rsid w:val="009C3501"/>
    <w:rsid w:val="009C3D69"/>
    <w:rsid w:val="009C6D07"/>
    <w:rsid w:val="009D5C69"/>
    <w:rsid w:val="009E0CE7"/>
    <w:rsid w:val="009E3756"/>
    <w:rsid w:val="009F0225"/>
    <w:rsid w:val="009F6EDB"/>
    <w:rsid w:val="00A0166D"/>
    <w:rsid w:val="00A017CE"/>
    <w:rsid w:val="00A05850"/>
    <w:rsid w:val="00A22616"/>
    <w:rsid w:val="00A30352"/>
    <w:rsid w:val="00A31471"/>
    <w:rsid w:val="00A33DE2"/>
    <w:rsid w:val="00A35DBD"/>
    <w:rsid w:val="00A366AA"/>
    <w:rsid w:val="00A376E1"/>
    <w:rsid w:val="00A42A97"/>
    <w:rsid w:val="00A43549"/>
    <w:rsid w:val="00A46817"/>
    <w:rsid w:val="00A47DA2"/>
    <w:rsid w:val="00A51D24"/>
    <w:rsid w:val="00A56E9B"/>
    <w:rsid w:val="00A605B6"/>
    <w:rsid w:val="00A654BA"/>
    <w:rsid w:val="00A65F9D"/>
    <w:rsid w:val="00A67F8A"/>
    <w:rsid w:val="00A776DD"/>
    <w:rsid w:val="00A87D6B"/>
    <w:rsid w:val="00A915FA"/>
    <w:rsid w:val="00A91F0D"/>
    <w:rsid w:val="00A97752"/>
    <w:rsid w:val="00AA1190"/>
    <w:rsid w:val="00AA53F5"/>
    <w:rsid w:val="00AA6BC7"/>
    <w:rsid w:val="00AA7284"/>
    <w:rsid w:val="00AB1C95"/>
    <w:rsid w:val="00AB46EF"/>
    <w:rsid w:val="00AB4988"/>
    <w:rsid w:val="00AB4B6A"/>
    <w:rsid w:val="00AB4C01"/>
    <w:rsid w:val="00AC0BDB"/>
    <w:rsid w:val="00AC3125"/>
    <w:rsid w:val="00AC34B3"/>
    <w:rsid w:val="00AC47AB"/>
    <w:rsid w:val="00AD0936"/>
    <w:rsid w:val="00AD1785"/>
    <w:rsid w:val="00AD335D"/>
    <w:rsid w:val="00AE0AB3"/>
    <w:rsid w:val="00AE78DA"/>
    <w:rsid w:val="00AF056E"/>
    <w:rsid w:val="00AF2C06"/>
    <w:rsid w:val="00AF3655"/>
    <w:rsid w:val="00AF61EF"/>
    <w:rsid w:val="00AF7963"/>
    <w:rsid w:val="00B00E8D"/>
    <w:rsid w:val="00B0386B"/>
    <w:rsid w:val="00B06137"/>
    <w:rsid w:val="00B06E5A"/>
    <w:rsid w:val="00B079EE"/>
    <w:rsid w:val="00B07C3C"/>
    <w:rsid w:val="00B14D1E"/>
    <w:rsid w:val="00B16F05"/>
    <w:rsid w:val="00B259FD"/>
    <w:rsid w:val="00B27F75"/>
    <w:rsid w:val="00B33AB2"/>
    <w:rsid w:val="00B345BA"/>
    <w:rsid w:val="00B34E75"/>
    <w:rsid w:val="00B35BE0"/>
    <w:rsid w:val="00B62BBE"/>
    <w:rsid w:val="00B725E6"/>
    <w:rsid w:val="00B840E3"/>
    <w:rsid w:val="00B86E1E"/>
    <w:rsid w:val="00B923A3"/>
    <w:rsid w:val="00BA59BE"/>
    <w:rsid w:val="00BB2234"/>
    <w:rsid w:val="00BB56C0"/>
    <w:rsid w:val="00BB60B8"/>
    <w:rsid w:val="00BB67E4"/>
    <w:rsid w:val="00BB6F64"/>
    <w:rsid w:val="00BC0324"/>
    <w:rsid w:val="00BC12FE"/>
    <w:rsid w:val="00BC4390"/>
    <w:rsid w:val="00BC7B87"/>
    <w:rsid w:val="00BD10C5"/>
    <w:rsid w:val="00BD4D99"/>
    <w:rsid w:val="00BD57CA"/>
    <w:rsid w:val="00BD5A90"/>
    <w:rsid w:val="00BE6F49"/>
    <w:rsid w:val="00BF3552"/>
    <w:rsid w:val="00BF55E5"/>
    <w:rsid w:val="00C01978"/>
    <w:rsid w:val="00C0201E"/>
    <w:rsid w:val="00C02882"/>
    <w:rsid w:val="00C02EAD"/>
    <w:rsid w:val="00C073E4"/>
    <w:rsid w:val="00C159D7"/>
    <w:rsid w:val="00C170AD"/>
    <w:rsid w:val="00C223FD"/>
    <w:rsid w:val="00C32AFE"/>
    <w:rsid w:val="00C33258"/>
    <w:rsid w:val="00C33B49"/>
    <w:rsid w:val="00C36C6B"/>
    <w:rsid w:val="00C423FA"/>
    <w:rsid w:val="00C44AC2"/>
    <w:rsid w:val="00C47B81"/>
    <w:rsid w:val="00C47FBB"/>
    <w:rsid w:val="00C5143C"/>
    <w:rsid w:val="00C55640"/>
    <w:rsid w:val="00C576D3"/>
    <w:rsid w:val="00C62CB3"/>
    <w:rsid w:val="00C745FB"/>
    <w:rsid w:val="00C772EF"/>
    <w:rsid w:val="00C8225F"/>
    <w:rsid w:val="00C95FD0"/>
    <w:rsid w:val="00CB20A2"/>
    <w:rsid w:val="00CB3AF7"/>
    <w:rsid w:val="00CB4B8E"/>
    <w:rsid w:val="00CC128F"/>
    <w:rsid w:val="00CC2222"/>
    <w:rsid w:val="00CD0A52"/>
    <w:rsid w:val="00CD5E51"/>
    <w:rsid w:val="00CD6E32"/>
    <w:rsid w:val="00CE0400"/>
    <w:rsid w:val="00CE06CA"/>
    <w:rsid w:val="00CE3760"/>
    <w:rsid w:val="00CE6534"/>
    <w:rsid w:val="00CE692D"/>
    <w:rsid w:val="00CF00BB"/>
    <w:rsid w:val="00CF02A7"/>
    <w:rsid w:val="00CF2F3B"/>
    <w:rsid w:val="00CF4845"/>
    <w:rsid w:val="00D01B2B"/>
    <w:rsid w:val="00D038D8"/>
    <w:rsid w:val="00D059C2"/>
    <w:rsid w:val="00D12E4A"/>
    <w:rsid w:val="00D14E34"/>
    <w:rsid w:val="00D16D1A"/>
    <w:rsid w:val="00D22AA7"/>
    <w:rsid w:val="00D256C3"/>
    <w:rsid w:val="00D30315"/>
    <w:rsid w:val="00D3151B"/>
    <w:rsid w:val="00D331D0"/>
    <w:rsid w:val="00D37C7C"/>
    <w:rsid w:val="00D404DC"/>
    <w:rsid w:val="00D42013"/>
    <w:rsid w:val="00D46352"/>
    <w:rsid w:val="00D46E24"/>
    <w:rsid w:val="00D50AD7"/>
    <w:rsid w:val="00D53DFE"/>
    <w:rsid w:val="00D5799E"/>
    <w:rsid w:val="00D6125E"/>
    <w:rsid w:val="00D67DBC"/>
    <w:rsid w:val="00D700B0"/>
    <w:rsid w:val="00D76D12"/>
    <w:rsid w:val="00D80005"/>
    <w:rsid w:val="00D91A2D"/>
    <w:rsid w:val="00D956F6"/>
    <w:rsid w:val="00D9588B"/>
    <w:rsid w:val="00D9637A"/>
    <w:rsid w:val="00D96712"/>
    <w:rsid w:val="00DA0F0D"/>
    <w:rsid w:val="00DA259A"/>
    <w:rsid w:val="00DA3CAA"/>
    <w:rsid w:val="00DB7A20"/>
    <w:rsid w:val="00DC0101"/>
    <w:rsid w:val="00DC4F0F"/>
    <w:rsid w:val="00DD21E9"/>
    <w:rsid w:val="00DD42CB"/>
    <w:rsid w:val="00DD56E3"/>
    <w:rsid w:val="00DD5961"/>
    <w:rsid w:val="00DE1D17"/>
    <w:rsid w:val="00DE34C7"/>
    <w:rsid w:val="00DE728D"/>
    <w:rsid w:val="00DF0076"/>
    <w:rsid w:val="00DF215D"/>
    <w:rsid w:val="00DF514F"/>
    <w:rsid w:val="00DF66D6"/>
    <w:rsid w:val="00DF79A8"/>
    <w:rsid w:val="00E15CA5"/>
    <w:rsid w:val="00E15FDB"/>
    <w:rsid w:val="00E16F3E"/>
    <w:rsid w:val="00E20EDA"/>
    <w:rsid w:val="00E20FAB"/>
    <w:rsid w:val="00E21B91"/>
    <w:rsid w:val="00E22CFB"/>
    <w:rsid w:val="00E23A3D"/>
    <w:rsid w:val="00E262ED"/>
    <w:rsid w:val="00E2640F"/>
    <w:rsid w:val="00E275D7"/>
    <w:rsid w:val="00E42D61"/>
    <w:rsid w:val="00E44232"/>
    <w:rsid w:val="00E464AB"/>
    <w:rsid w:val="00E50D7E"/>
    <w:rsid w:val="00E52ED9"/>
    <w:rsid w:val="00E65AE7"/>
    <w:rsid w:val="00E6633D"/>
    <w:rsid w:val="00E66AF9"/>
    <w:rsid w:val="00E74727"/>
    <w:rsid w:val="00E77632"/>
    <w:rsid w:val="00E8723F"/>
    <w:rsid w:val="00E87685"/>
    <w:rsid w:val="00E91416"/>
    <w:rsid w:val="00E946D0"/>
    <w:rsid w:val="00EB0C5A"/>
    <w:rsid w:val="00EB1EB7"/>
    <w:rsid w:val="00EB2C96"/>
    <w:rsid w:val="00EB666D"/>
    <w:rsid w:val="00EB7709"/>
    <w:rsid w:val="00EB7ECF"/>
    <w:rsid w:val="00EC07CD"/>
    <w:rsid w:val="00ED1794"/>
    <w:rsid w:val="00ED70A9"/>
    <w:rsid w:val="00EE1432"/>
    <w:rsid w:val="00EE7AED"/>
    <w:rsid w:val="00EF324A"/>
    <w:rsid w:val="00F00552"/>
    <w:rsid w:val="00F06ACC"/>
    <w:rsid w:val="00F06D7D"/>
    <w:rsid w:val="00F13392"/>
    <w:rsid w:val="00F137E8"/>
    <w:rsid w:val="00F13DDF"/>
    <w:rsid w:val="00F16A4C"/>
    <w:rsid w:val="00F1779B"/>
    <w:rsid w:val="00F22D12"/>
    <w:rsid w:val="00F2352B"/>
    <w:rsid w:val="00F2507E"/>
    <w:rsid w:val="00F260B9"/>
    <w:rsid w:val="00F26198"/>
    <w:rsid w:val="00F32620"/>
    <w:rsid w:val="00F36D04"/>
    <w:rsid w:val="00F4408A"/>
    <w:rsid w:val="00F44D17"/>
    <w:rsid w:val="00F47443"/>
    <w:rsid w:val="00F53B70"/>
    <w:rsid w:val="00F54476"/>
    <w:rsid w:val="00F5652C"/>
    <w:rsid w:val="00F576A8"/>
    <w:rsid w:val="00F65ADF"/>
    <w:rsid w:val="00F72DCF"/>
    <w:rsid w:val="00F81B3A"/>
    <w:rsid w:val="00F85E9B"/>
    <w:rsid w:val="00F863A4"/>
    <w:rsid w:val="00F91D74"/>
    <w:rsid w:val="00F94221"/>
    <w:rsid w:val="00F94E94"/>
    <w:rsid w:val="00F9759D"/>
    <w:rsid w:val="00FA121F"/>
    <w:rsid w:val="00FA406C"/>
    <w:rsid w:val="00FA6B2C"/>
    <w:rsid w:val="00FB221D"/>
    <w:rsid w:val="00FB5303"/>
    <w:rsid w:val="00FB76C6"/>
    <w:rsid w:val="00FC053F"/>
    <w:rsid w:val="00FC1AD1"/>
    <w:rsid w:val="00FC547B"/>
    <w:rsid w:val="00FC6245"/>
    <w:rsid w:val="00FD06A6"/>
    <w:rsid w:val="00FD3DEB"/>
    <w:rsid w:val="00FD66C4"/>
    <w:rsid w:val="00FE4902"/>
    <w:rsid w:val="00FE5483"/>
    <w:rsid w:val="00FE55EF"/>
    <w:rsid w:val="00FF1511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6F037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72F58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7158F1"/>
    <w:pPr>
      <w:keepNext/>
      <w:spacing w:before="240" w:after="60"/>
      <w:jc w:val="both"/>
      <w:outlineLvl w:val="0"/>
    </w:pPr>
    <w:rPr>
      <w:rFonts w:ascii="Calibri" w:hAnsi="Calibri"/>
      <w:b/>
      <w:kern w:val="32"/>
      <w:sz w:val="32"/>
      <w:lang w:val="en-US"/>
    </w:rPr>
  </w:style>
  <w:style w:type="paragraph" w:styleId="Heading2">
    <w:name w:val="heading 2"/>
    <w:basedOn w:val="Normal"/>
    <w:next w:val="Normal"/>
    <w:qFormat/>
    <w:rsid w:val="007158F1"/>
    <w:pPr>
      <w:keepNext/>
      <w:numPr>
        <w:ilvl w:val="12"/>
      </w:numPr>
      <w:spacing w:before="240" w:after="60"/>
      <w:jc w:val="both"/>
      <w:outlineLvl w:val="1"/>
    </w:pPr>
    <w:rPr>
      <w:rFonts w:ascii="Calibri" w:hAnsi="Calibri"/>
      <w:b/>
      <w:i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58F1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172F58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172F58"/>
    <w:pPr>
      <w:numPr>
        <w:numId w:val="10"/>
      </w:numPr>
    </w:pPr>
  </w:style>
  <w:style w:type="paragraph" w:styleId="Title">
    <w:name w:val="Title"/>
    <w:basedOn w:val="Normal"/>
    <w:qFormat/>
    <w:rsid w:val="00172F58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172F58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172F58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172F58"/>
    <w:pPr>
      <w:numPr>
        <w:numId w:val="5"/>
      </w:numPr>
    </w:pPr>
  </w:style>
  <w:style w:type="paragraph" w:customStyle="1" w:styleId="Amendement">
    <w:name w:val="Amendement"/>
    <w:basedOn w:val="Normal"/>
    <w:rsid w:val="00172F58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16"/>
      </w:numPr>
      <w:tabs>
        <w:tab w:val="right" w:pos="9214"/>
      </w:tabs>
      <w:ind w:left="357" w:hanging="357"/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7158F1"/>
    <w:rPr>
      <w:rFonts w:ascii="Calibri" w:eastAsia="MS Gothic" w:hAnsi="Calibri"/>
      <w:b/>
      <w:bCs/>
      <w:sz w:val="22"/>
      <w:szCs w:val="26"/>
      <w:lang w:val="nl-NL" w:eastAsia="en-US"/>
    </w:rPr>
  </w:style>
  <w:style w:type="character" w:customStyle="1" w:styleId="FootnoteCharacters">
    <w:name w:val="Footnote Characters"/>
    <w:rsid w:val="00AD0936"/>
    <w:rPr>
      <w:vertAlign w:val="superscript"/>
    </w:rPr>
  </w:style>
  <w:style w:type="paragraph" w:customStyle="1" w:styleId="Plattetekst1">
    <w:name w:val="Platte tekst1"/>
    <w:rsid w:val="00682CB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60" w:after="60"/>
      <w:jc w:val="both"/>
    </w:pPr>
    <w:rPr>
      <w:rFonts w:ascii="Times" w:eastAsia="Arial Unicode MS" w:hAnsi="Arial Unicode MS" w:cs="Arial Unicode MS"/>
      <w:color w:val="000000"/>
      <w:sz w:val="24"/>
      <w:szCs w:val="24"/>
      <w:bdr w:val="nil"/>
      <w:lang w:val="nl-NL" w:eastAsia="en-US"/>
    </w:rPr>
  </w:style>
  <w:style w:type="character" w:customStyle="1" w:styleId="SourceText">
    <w:name w:val="Source Text"/>
    <w:rsid w:val="005F3E05"/>
  </w:style>
  <w:style w:type="paragraph" w:styleId="ListParagraph">
    <w:name w:val="List Paragraph"/>
    <w:basedOn w:val="Normal"/>
    <w:uiPriority w:val="72"/>
    <w:qFormat/>
    <w:rsid w:val="00757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E96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6E96"/>
  </w:style>
  <w:style w:type="paragraph" w:styleId="Footer">
    <w:name w:val="footer"/>
    <w:basedOn w:val="Normal"/>
    <w:link w:val="FooterChar"/>
    <w:uiPriority w:val="99"/>
    <w:unhideWhenUsed/>
    <w:rsid w:val="00346E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E96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F81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FDAF4-CD66-5145-A1F7-93221F65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160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Kurt Vanmechelen, Jan Broeckhove, Hans Vangheluwe</dc:creator>
  <cp:lastModifiedBy>Jan Broeckhove</cp:lastModifiedBy>
  <cp:revision>62</cp:revision>
  <cp:lastPrinted>2014-02-03T14:50:00Z</cp:lastPrinted>
  <dcterms:created xsi:type="dcterms:W3CDTF">2014-02-03T14:52:00Z</dcterms:created>
  <dcterms:modified xsi:type="dcterms:W3CDTF">2014-09-04T13:19:00Z</dcterms:modified>
</cp:coreProperties>
</file>