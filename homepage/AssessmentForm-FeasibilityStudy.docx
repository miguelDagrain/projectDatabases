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098C4" w14:textId="0BD2A940" w:rsidR="007B4FDC" w:rsidRPr="00F81B3A" w:rsidRDefault="00F81B3A" w:rsidP="006C72CD">
      <w:pPr>
        <w:pStyle w:val="Heading2"/>
        <w:numPr>
          <w:ilvl w:val="0"/>
          <w:numId w:val="0"/>
        </w:numPr>
        <w:spacing w:before="0" w:after="120"/>
        <w:jc w:val="center"/>
        <w:rPr>
          <w:i w:val="0"/>
          <w:sz w:val="28"/>
          <w:szCs w:val="28"/>
          <w:lang w:val="nl-NL"/>
        </w:rPr>
      </w:pPr>
      <w:r>
        <w:rPr>
          <w:i w:val="0"/>
          <w:sz w:val="28"/>
          <w:szCs w:val="28"/>
          <w:lang w:val="nl-NL"/>
        </w:rPr>
        <w:t>Assessment</w:t>
      </w:r>
      <w:r w:rsidR="008D644B">
        <w:rPr>
          <w:i w:val="0"/>
          <w:sz w:val="28"/>
          <w:szCs w:val="28"/>
          <w:lang w:val="nl-NL"/>
        </w:rPr>
        <w:t xml:space="preserve"> form</w:t>
      </w:r>
      <w:r w:rsidR="00A02204">
        <w:rPr>
          <w:i w:val="0"/>
          <w:sz w:val="28"/>
          <w:szCs w:val="28"/>
          <w:lang w:val="nl-NL"/>
        </w:rPr>
        <w:t xml:space="preserve"> Master thesis</w:t>
      </w:r>
      <w:r w:rsidR="00D93311">
        <w:rPr>
          <w:i w:val="0"/>
          <w:sz w:val="28"/>
          <w:szCs w:val="28"/>
          <w:lang w:val="nl-NL"/>
        </w:rPr>
        <w:t xml:space="preserve"> Computer Science</w:t>
      </w:r>
      <w:r>
        <w:rPr>
          <w:i w:val="0"/>
          <w:sz w:val="28"/>
          <w:szCs w:val="28"/>
          <w:lang w:val="nl-NL"/>
        </w:rPr>
        <w:t>:</w:t>
      </w:r>
      <w:r w:rsidR="00CF2F3B" w:rsidRPr="00F81B3A">
        <w:rPr>
          <w:i w:val="0"/>
          <w:sz w:val="28"/>
          <w:szCs w:val="28"/>
          <w:lang w:val="nl-NL"/>
        </w:rPr>
        <w:t xml:space="preserve"> Feasibility study</w:t>
      </w:r>
    </w:p>
    <w:p w14:paraId="0B74DF95" w14:textId="77777777" w:rsidR="00EB0C5A" w:rsidRDefault="00EB0C5A" w:rsidP="00EB0C5A">
      <w:pPr>
        <w:pStyle w:val="Heading3"/>
        <w:rPr>
          <w:lang w:val="en-GB"/>
        </w:rPr>
      </w:pPr>
      <w:r w:rsidRPr="00EB0C5A">
        <w:rPr>
          <w:lang w:val="en-GB"/>
        </w:rPr>
        <w:t>Student:</w:t>
      </w:r>
    </w:p>
    <w:p w14:paraId="1CCC8D46" w14:textId="6E5471FF" w:rsidR="009953DB" w:rsidRPr="009953DB" w:rsidRDefault="009953DB" w:rsidP="009953DB">
      <w:pPr>
        <w:pStyle w:val="Heading3"/>
        <w:spacing w:before="120"/>
        <w:rPr>
          <w:lang w:val="en-GB"/>
        </w:rPr>
      </w:pPr>
      <w:r w:rsidRPr="009953DB">
        <w:rPr>
          <w:lang w:val="en-GB"/>
        </w:rPr>
        <w:t>Academic Year:</w:t>
      </w:r>
    </w:p>
    <w:p w14:paraId="1DB2091C" w14:textId="77777777" w:rsidR="00EB0C5A" w:rsidRPr="00EB0C5A" w:rsidRDefault="00EB0C5A" w:rsidP="00EB0C5A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Promotor:</w:t>
      </w:r>
    </w:p>
    <w:p w14:paraId="52143091" w14:textId="512033F4" w:rsidR="00EB0C5A" w:rsidRPr="00EB0C5A" w:rsidRDefault="00EB0C5A" w:rsidP="00EB0C5A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Jury member:</w:t>
      </w:r>
    </w:p>
    <w:p w14:paraId="6B9809C2" w14:textId="591C5211" w:rsidR="00EB0C5A" w:rsidRPr="00EB0C5A" w:rsidRDefault="00EB0C5A" w:rsidP="00EB0C5A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Jury member:</w:t>
      </w:r>
    </w:p>
    <w:p w14:paraId="42BB4493" w14:textId="598CEDD9" w:rsidR="00EB0C5A" w:rsidRPr="00EB0C5A" w:rsidRDefault="00EB0C5A" w:rsidP="00EB0C5A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Assistant:</w:t>
      </w:r>
    </w:p>
    <w:p w14:paraId="1F29CB70" w14:textId="6724A77E" w:rsidR="00EB0C5A" w:rsidRDefault="00EB0C5A" w:rsidP="00C657FC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Title:</w:t>
      </w:r>
    </w:p>
    <w:p w14:paraId="21E98DDA" w14:textId="27A72426" w:rsidR="00C657FC" w:rsidRDefault="00C657FC" w:rsidP="00C657FC">
      <w:pPr>
        <w:pStyle w:val="Heading3"/>
        <w:spacing w:before="120"/>
        <w:rPr>
          <w:lang w:val="en-GB"/>
        </w:rPr>
      </w:pPr>
      <w:r w:rsidRPr="00C657FC">
        <w:rPr>
          <w:lang w:val="en-GB"/>
        </w:rPr>
        <w:t>Score</w:t>
      </w:r>
      <w:r w:rsidR="004546D0">
        <w:rPr>
          <w:lang w:val="en-GB"/>
        </w:rPr>
        <w:t xml:space="preserve"> awarded</w:t>
      </w:r>
      <w:bookmarkStart w:id="0" w:name="_GoBack"/>
      <w:bookmarkEnd w:id="0"/>
      <w:r w:rsidRPr="00C657FC">
        <w:rPr>
          <w:lang w:val="en-GB"/>
        </w:rPr>
        <w:t>:</w:t>
      </w:r>
    </w:p>
    <w:p w14:paraId="0EA54854" w14:textId="77777777" w:rsidR="00C657FC" w:rsidRPr="00C657FC" w:rsidRDefault="00C657FC" w:rsidP="00C657FC">
      <w:pPr>
        <w:rPr>
          <w:lang w:val="en-GB"/>
        </w:rPr>
      </w:pPr>
    </w:p>
    <w:p w14:paraId="54C24E2F" w14:textId="77777777" w:rsidR="007B4FDC" w:rsidRPr="00D96712" w:rsidRDefault="00CF2F3B" w:rsidP="00D96712">
      <w:pPr>
        <w:pStyle w:val="Heading3"/>
      </w:pPr>
      <w:r w:rsidRPr="00D96712">
        <w:t>Pass</w:t>
      </w:r>
      <w:r w:rsidR="007B4FDC" w:rsidRPr="00D96712">
        <w:t xml:space="preserve"> [10 .. 13[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028"/>
      </w:tblGrid>
      <w:tr w:rsidR="00F81B3A" w:rsidRPr="00F81B3A" w14:paraId="1CC33089" w14:textId="77777777" w:rsidTr="00800476">
        <w:tc>
          <w:tcPr>
            <w:tcW w:w="7371" w:type="dxa"/>
            <w:vAlign w:val="center"/>
          </w:tcPr>
          <w:p w14:paraId="27D55DA0" w14:textId="77777777" w:rsidR="00F81B3A" w:rsidRPr="00F81B3A" w:rsidRDefault="00F81B3A" w:rsidP="00F81B3A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>Is the problem described precisely?</w:t>
            </w: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3F759433" w14:textId="47B1BBBE" w:rsidR="00F81B3A" w:rsidRPr="00F81B3A" w:rsidRDefault="00F81B3A" w:rsidP="00F81B3A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F81B3A" w:rsidRPr="00F81B3A" w14:paraId="7C5E672D" w14:textId="77777777" w:rsidTr="00800476">
        <w:tc>
          <w:tcPr>
            <w:tcW w:w="7371" w:type="dxa"/>
            <w:vAlign w:val="center"/>
          </w:tcPr>
          <w:p w14:paraId="0729C09B" w14:textId="77777777" w:rsidR="00F81B3A" w:rsidRPr="00F81B3A" w:rsidRDefault="00F81B3A" w:rsidP="00F81B3A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 xml:space="preserve">Is the applied technique described precisely? </w:t>
            </w: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67CE9CB3" w14:textId="087C5160" w:rsidR="00F81B3A" w:rsidRPr="00F81B3A" w:rsidRDefault="00F81B3A" w:rsidP="00F81B3A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F81B3A" w:rsidRPr="00F81B3A" w14:paraId="165F1E8A" w14:textId="77777777" w:rsidTr="00800476">
        <w:tc>
          <w:tcPr>
            <w:tcW w:w="7371" w:type="dxa"/>
            <w:vAlign w:val="center"/>
          </w:tcPr>
          <w:p w14:paraId="4CA9159E" w14:textId="77777777" w:rsidR="00F81B3A" w:rsidRPr="00F81B3A" w:rsidRDefault="00F81B3A" w:rsidP="00F81B3A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>Is the technique's application to the problem described precisely? (Is the experiment —the prototype— described clearly?)</w:t>
            </w: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0DAF3A60" w14:textId="244A9230" w:rsidR="00F81B3A" w:rsidRPr="00F81B3A" w:rsidRDefault="00F81B3A" w:rsidP="00F81B3A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F81B3A" w:rsidRPr="00F81B3A" w14:paraId="67B04ACB" w14:textId="77777777" w:rsidTr="00800476">
        <w:tc>
          <w:tcPr>
            <w:tcW w:w="7371" w:type="dxa"/>
            <w:vAlign w:val="center"/>
          </w:tcPr>
          <w:p w14:paraId="5A23474F" w14:textId="77777777" w:rsidR="00F81B3A" w:rsidRPr="00F81B3A" w:rsidRDefault="00F81B3A" w:rsidP="00F81B3A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 xml:space="preserve">Are conclusions being drawn? (Which of the techniques' steps are </w:t>
            </w:r>
            <w:r w:rsidRPr="00F81B3A">
              <w:rPr>
                <w:rFonts w:ascii="Calibri" w:hAnsi="Calibri"/>
                <w:i/>
                <w:iCs/>
                <w:sz w:val="22"/>
                <w:szCs w:val="22"/>
                <w:lang w:val="en-US"/>
              </w:rPr>
              <w:t>useful</w:t>
            </w: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>? Which steps need to be improved or even replaced?)</w:t>
            </w:r>
            <w:r w:rsidRPr="00F81B3A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16737DDD" w14:textId="5BD70BC2" w:rsidR="00F81B3A" w:rsidRPr="00F81B3A" w:rsidRDefault="00F81B3A" w:rsidP="00F81B3A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p w14:paraId="57E7313F" w14:textId="77F1A9FA" w:rsidR="00BB2234" w:rsidRPr="007158F1" w:rsidRDefault="00BB2234" w:rsidP="00800476">
      <w:pPr>
        <w:pStyle w:val="BodyText"/>
        <w:spacing w:before="120"/>
        <w:rPr>
          <w:rFonts w:ascii="Calibri" w:hAnsi="Calibri"/>
          <w:sz w:val="22"/>
          <w:szCs w:val="22"/>
          <w:lang w:val="en-US"/>
        </w:rPr>
      </w:pPr>
      <w:r w:rsidRPr="007158F1">
        <w:rPr>
          <w:rFonts w:ascii="Calibri" w:hAnsi="Calibri"/>
          <w:sz w:val="22"/>
          <w:szCs w:val="22"/>
          <w:lang w:val="en-US"/>
        </w:rPr>
        <w:t xml:space="preserve">If the thesis committee answers “no” </w:t>
      </w:r>
      <w:r w:rsidR="00644702" w:rsidRPr="007158F1">
        <w:rPr>
          <w:rFonts w:ascii="Calibri" w:hAnsi="Calibri"/>
          <w:sz w:val="22"/>
          <w:szCs w:val="22"/>
          <w:lang w:val="en-US"/>
        </w:rPr>
        <w:t>on two or more criteria</w:t>
      </w:r>
      <w:r w:rsidRPr="007158F1">
        <w:rPr>
          <w:rFonts w:ascii="Calibri" w:hAnsi="Calibri"/>
          <w:sz w:val="22"/>
          <w:szCs w:val="22"/>
          <w:lang w:val="en-US"/>
        </w:rPr>
        <w:t xml:space="preserve">, the thesis </w:t>
      </w:r>
      <w:r w:rsidR="00644702" w:rsidRPr="007158F1">
        <w:rPr>
          <w:rFonts w:ascii="Calibri" w:hAnsi="Calibri"/>
          <w:sz w:val="22"/>
          <w:szCs w:val="22"/>
          <w:lang w:val="en-US"/>
        </w:rPr>
        <w:t xml:space="preserve">will be given a </w:t>
      </w:r>
      <w:r w:rsidRPr="007158F1">
        <w:rPr>
          <w:rFonts w:ascii="Calibri" w:hAnsi="Calibri"/>
          <w:sz w:val="22"/>
          <w:szCs w:val="22"/>
          <w:lang w:val="en-US"/>
        </w:rPr>
        <w:t>FAIL</w:t>
      </w:r>
      <w:r w:rsidR="00644702" w:rsidRPr="007158F1">
        <w:rPr>
          <w:rFonts w:ascii="Calibri" w:hAnsi="Calibri"/>
          <w:sz w:val="22"/>
          <w:szCs w:val="22"/>
          <w:lang w:val="en-US"/>
        </w:rPr>
        <w:t xml:space="preserve"> grade</w:t>
      </w:r>
      <w:r w:rsidRPr="007158F1">
        <w:rPr>
          <w:rFonts w:ascii="Calibri" w:hAnsi="Calibri"/>
          <w:sz w:val="22"/>
          <w:szCs w:val="22"/>
          <w:lang w:val="en-US"/>
        </w:rPr>
        <w:t xml:space="preserve">. The </w:t>
      </w:r>
      <w:r w:rsidR="00E6633D">
        <w:rPr>
          <w:rFonts w:ascii="Calibri" w:hAnsi="Calibri"/>
          <w:sz w:val="22"/>
          <w:szCs w:val="22"/>
          <w:lang w:val="en-US"/>
        </w:rPr>
        <w:t>fine-grained criteria</w:t>
      </w:r>
      <w:r w:rsidRPr="007158F1">
        <w:rPr>
          <w:rFonts w:ascii="Calibri" w:hAnsi="Calibri"/>
          <w:sz w:val="22"/>
          <w:szCs w:val="22"/>
          <w:lang w:val="en-US"/>
        </w:rPr>
        <w:t xml:space="preserve"> will then determine the exact grade.</w:t>
      </w:r>
    </w:p>
    <w:p w14:paraId="5B59286F" w14:textId="77777777" w:rsidR="007B4FDC" w:rsidRPr="00D96712" w:rsidRDefault="00CF2F3B" w:rsidP="00D96712">
      <w:pPr>
        <w:pStyle w:val="Heading3"/>
      </w:pPr>
      <w:r w:rsidRPr="00971134">
        <w:rPr>
          <w:lang w:val="en-US"/>
        </w:rPr>
        <w:t>Distinction</w:t>
      </w:r>
      <w:r w:rsidR="007B4FDC" w:rsidRPr="00971134">
        <w:rPr>
          <w:lang w:val="en-US"/>
        </w:rPr>
        <w:t xml:space="preserve"> [13 .. </w:t>
      </w:r>
      <w:r w:rsidR="007B4FDC" w:rsidRPr="00D96712">
        <w:t>15[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028"/>
      </w:tblGrid>
      <w:tr w:rsidR="00800476" w:rsidRPr="00800476" w14:paraId="7BEE6C89" w14:textId="77777777" w:rsidTr="00800476">
        <w:tc>
          <w:tcPr>
            <w:tcW w:w="7371" w:type="dxa"/>
            <w:vAlign w:val="center"/>
          </w:tcPr>
          <w:p w14:paraId="234B2248" w14:textId="30AD443A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Is the question “why a feasibility study” answered convincingly? (Is it clear that the problem is relevant, the technique innovative and the application reasonable?)  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146EDBAE" w14:textId="63EB06E3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br/>
            </w:r>
          </w:p>
        </w:tc>
      </w:tr>
      <w:tr w:rsidR="00800476" w:rsidRPr="00800476" w14:paraId="42C4D5C1" w14:textId="77777777" w:rsidTr="00800476">
        <w:tc>
          <w:tcPr>
            <w:tcW w:w="7371" w:type="dxa"/>
            <w:vAlign w:val="center"/>
          </w:tcPr>
          <w:p w14:paraId="04C6CB2B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Is there a summary of applicable techniques? (Is there information about several alternatives, apart from the applied technique?)   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596CECCA" w14:textId="4A742481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5A822CE9" w14:textId="77777777" w:rsidTr="00800476">
        <w:tc>
          <w:tcPr>
            <w:tcW w:w="7371" w:type="dxa"/>
            <w:vAlign w:val="center"/>
          </w:tcPr>
          <w:p w14:paraId="144914D3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Is there a convincing motivation for the choice of experiment? (Is there an explanation why the problem example is representative? Is there more information about the applied technique as a function of the problem?)     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52B08F9C" w14:textId="64A9543C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5ADCF589" w14:textId="77777777" w:rsidTr="00800476">
        <w:tc>
          <w:tcPr>
            <w:tcW w:w="7371" w:type="dxa"/>
            <w:vAlign w:val="center"/>
          </w:tcPr>
          <w:p w14:paraId="4F01CD4C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Can the experiment be repeated? (Are enough details given so that outsiders could replicate the experiment?)      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132DB09B" w14:textId="4F1166CD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77ECE8CD" w14:textId="77777777" w:rsidTr="00800476">
        <w:tc>
          <w:tcPr>
            <w:tcW w:w="7371" w:type="dxa"/>
            <w:vAlign w:val="center"/>
          </w:tcPr>
          <w:p w14:paraId="69C470B1" w14:textId="790DCD76" w:rsidR="00800476" w:rsidRPr="00800476" w:rsidRDefault="00800476" w:rsidP="00C657FC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>Are the conclusions convincing? (Is the problem presented in a sufficiently abstract way so that the conclusions are also relevant f</w:t>
            </w:r>
            <w:r w:rsidR="00C657FC">
              <w:rPr>
                <w:rFonts w:ascii="Calibri" w:hAnsi="Calibri"/>
                <w:sz w:val="22"/>
                <w:szCs w:val="22"/>
                <w:lang w:val="en-US"/>
              </w:rPr>
              <w:t>or other problems?)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30243408" w14:textId="69A19A9D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p w14:paraId="267D09BD" w14:textId="77777777" w:rsidR="006C72CD" w:rsidRDefault="00007BED" w:rsidP="00800476">
      <w:pPr>
        <w:pStyle w:val="Heading2"/>
        <w:spacing w:before="120"/>
        <w:jc w:val="left"/>
        <w:rPr>
          <w:b w:val="0"/>
          <w:i w:val="0"/>
          <w:sz w:val="22"/>
          <w:szCs w:val="22"/>
        </w:rPr>
      </w:pPr>
      <w:r w:rsidRPr="007158F1">
        <w:rPr>
          <w:b w:val="0"/>
          <w:i w:val="0"/>
          <w:sz w:val="22"/>
          <w:szCs w:val="22"/>
        </w:rPr>
        <w:t xml:space="preserve">If the thesis committee answers “no” </w:t>
      </w:r>
      <w:r w:rsidR="00644702" w:rsidRPr="007158F1">
        <w:rPr>
          <w:b w:val="0"/>
          <w:i w:val="0"/>
          <w:sz w:val="22"/>
          <w:szCs w:val="22"/>
        </w:rPr>
        <w:t>on two or more criteria</w:t>
      </w:r>
      <w:r w:rsidRPr="007158F1">
        <w:rPr>
          <w:b w:val="0"/>
          <w:i w:val="0"/>
          <w:sz w:val="22"/>
          <w:szCs w:val="22"/>
        </w:rPr>
        <w:t xml:space="preserve">, the thesis </w:t>
      </w:r>
      <w:r w:rsidR="00644702" w:rsidRPr="007158F1">
        <w:rPr>
          <w:b w:val="0"/>
          <w:i w:val="0"/>
          <w:sz w:val="22"/>
          <w:szCs w:val="22"/>
        </w:rPr>
        <w:t xml:space="preserve">will be given a </w:t>
      </w:r>
      <w:r w:rsidRPr="007158F1">
        <w:rPr>
          <w:b w:val="0"/>
          <w:i w:val="0"/>
          <w:sz w:val="22"/>
          <w:szCs w:val="22"/>
        </w:rPr>
        <w:t>SATISFACTORY</w:t>
      </w:r>
      <w:r w:rsidR="00644702" w:rsidRPr="007158F1">
        <w:rPr>
          <w:b w:val="0"/>
          <w:i w:val="0"/>
          <w:sz w:val="22"/>
          <w:szCs w:val="22"/>
        </w:rPr>
        <w:t xml:space="preserve"> grade</w:t>
      </w:r>
      <w:r w:rsidRPr="007158F1">
        <w:rPr>
          <w:b w:val="0"/>
          <w:i w:val="0"/>
          <w:sz w:val="22"/>
          <w:szCs w:val="22"/>
        </w:rPr>
        <w:t xml:space="preserve">. The </w:t>
      </w:r>
      <w:r w:rsidR="00E6633D">
        <w:rPr>
          <w:b w:val="0"/>
          <w:i w:val="0"/>
          <w:sz w:val="22"/>
          <w:szCs w:val="22"/>
        </w:rPr>
        <w:t>fine-grained criteria</w:t>
      </w:r>
      <w:r w:rsidRPr="007158F1">
        <w:rPr>
          <w:b w:val="0"/>
          <w:i w:val="0"/>
          <w:sz w:val="22"/>
          <w:szCs w:val="22"/>
        </w:rPr>
        <w:t xml:space="preserve"> will then determine the exact grade.</w:t>
      </w:r>
      <w:bookmarkStart w:id="1" w:name="Grote"/>
      <w:bookmarkStart w:id="2" w:name="FijneCriteria"/>
    </w:p>
    <w:p w14:paraId="5268A473" w14:textId="77777777" w:rsidR="006C72CD" w:rsidRPr="006C72CD" w:rsidRDefault="006C72CD" w:rsidP="006C72CD"/>
    <w:p w14:paraId="3D82DBDB" w14:textId="25EB6404" w:rsidR="000B4A72" w:rsidRPr="00D96712" w:rsidRDefault="00125B4E" w:rsidP="00800476">
      <w:pPr>
        <w:pStyle w:val="Heading2"/>
        <w:spacing w:before="120"/>
        <w:jc w:val="left"/>
        <w:rPr>
          <w:rStyle w:val="Heading3Char"/>
          <w:b/>
          <w:i w:val="0"/>
        </w:rPr>
      </w:pPr>
      <w:r w:rsidRPr="00D96712">
        <w:rPr>
          <w:rStyle w:val="Heading3Char"/>
          <w:b/>
          <w:i w:val="0"/>
          <w:lang w:val="en-US"/>
        </w:rPr>
        <w:lastRenderedPageBreak/>
        <w:t xml:space="preserve">Great distinction [15 .. </w:t>
      </w:r>
      <w:r w:rsidR="000B4A72" w:rsidRPr="00D96712">
        <w:rPr>
          <w:rStyle w:val="Heading3Char"/>
          <w:b/>
          <w:i w:val="0"/>
        </w:rPr>
        <w:t>17[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028"/>
      </w:tblGrid>
      <w:tr w:rsidR="00800476" w:rsidRPr="00800476" w14:paraId="0EE477DD" w14:textId="77777777" w:rsidTr="00800476">
        <w:tc>
          <w:tcPr>
            <w:tcW w:w="7371" w:type="dxa"/>
            <w:vAlign w:val="center"/>
          </w:tcPr>
          <w:p w14:paraId="63846A4D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Is the problem well situated within its context? (Is there a precise explanation of the greater problem the thesis needs to be situated in? Is there a convincing motivation for the choice of the smaller problem that the thesis intends to solve?)   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69EEF2C6" w14:textId="77B5788F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5786286C" w14:textId="77777777" w:rsidTr="00800476">
        <w:tc>
          <w:tcPr>
            <w:tcW w:w="7371" w:type="dxa"/>
            <w:vAlign w:val="center"/>
          </w:tcPr>
          <w:p w14:paraId="6DD71C45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Is a broad overview of the popular solution techniques given? (Is the overview of the different solution techniques almost complete?)       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70646BBD" w14:textId="07DF0C00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269ECD43" w14:textId="77777777" w:rsidTr="00800476">
        <w:tc>
          <w:tcPr>
            <w:tcW w:w="7371" w:type="dxa"/>
            <w:vAlign w:val="center"/>
          </w:tcPr>
          <w:p w14:paraId="50C98D54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Is there a repeatable weighting of the pros and cons of the popular techniques? (Can the same kind of weighting of the pros and cons be used for a similar problem, without the solution having to be the same?)       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5F3F9E0A" w14:textId="12DC0DD5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78722645" w14:textId="77777777" w:rsidTr="00800476">
        <w:tc>
          <w:tcPr>
            <w:tcW w:w="7371" w:type="dxa"/>
            <w:vAlign w:val="center"/>
          </w:tcPr>
          <w:p w14:paraId="35353ED5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Is the experiment representative? (Is it clear to which degree the experiment's results are applicable for similar problems?)    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56B853C2" w14:textId="1F0B4FD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49B0075A" w14:textId="77777777" w:rsidTr="00800476">
        <w:tc>
          <w:tcPr>
            <w:tcW w:w="7371" w:type="dxa"/>
            <w:vAlign w:val="center"/>
          </w:tcPr>
          <w:p w14:paraId="4E331B61" w14:textId="723DAFED" w:rsidR="00800476" w:rsidRPr="00800476" w:rsidRDefault="00800476" w:rsidP="00800476">
            <w:pPr>
              <w:pStyle w:val="BodyText"/>
              <w:suppressAutoHyphens/>
              <w:jc w:val="left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>Do the conclusions show a deep insight into the greater problem? (Are the conclusions drawn about the smaller problem that the thesis has solved linked back to the greater problem? Is there a realisti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 prognosis toward the future?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028" w:type="dxa"/>
            <w:vAlign w:val="center"/>
          </w:tcPr>
          <w:p w14:paraId="19AE2AE3" w14:textId="1002AC12" w:rsidR="00800476" w:rsidRPr="00800476" w:rsidRDefault="00800476" w:rsidP="00800476">
            <w:pPr>
              <w:pStyle w:val="BodyText"/>
              <w:suppressAutoHyphens/>
              <w:jc w:val="left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bookmarkEnd w:id="1"/>
    <w:p w14:paraId="4BE41103" w14:textId="0A974017" w:rsidR="000B4A72" w:rsidRPr="007158F1" w:rsidRDefault="000B4A72" w:rsidP="00800476">
      <w:pPr>
        <w:pStyle w:val="BodyText"/>
        <w:spacing w:before="120"/>
        <w:rPr>
          <w:rFonts w:ascii="Calibri" w:hAnsi="Calibri"/>
          <w:sz w:val="22"/>
          <w:szCs w:val="22"/>
          <w:lang w:val="en-US"/>
        </w:rPr>
      </w:pPr>
      <w:r w:rsidRPr="007158F1">
        <w:rPr>
          <w:rFonts w:ascii="Calibri" w:hAnsi="Calibri"/>
          <w:sz w:val="22"/>
          <w:szCs w:val="22"/>
          <w:lang w:val="en-US"/>
        </w:rPr>
        <w:t xml:space="preserve">If the reading committee answers “no” </w:t>
      </w:r>
      <w:r w:rsidR="00644702" w:rsidRPr="007158F1">
        <w:rPr>
          <w:rFonts w:ascii="Calibri" w:hAnsi="Calibri"/>
          <w:sz w:val="22"/>
          <w:szCs w:val="22"/>
          <w:lang w:val="en-US"/>
        </w:rPr>
        <w:t>on two or more criteria</w:t>
      </w:r>
      <w:r w:rsidRPr="007158F1">
        <w:rPr>
          <w:rFonts w:ascii="Calibri" w:hAnsi="Calibri"/>
          <w:sz w:val="22"/>
          <w:szCs w:val="22"/>
          <w:lang w:val="en-US"/>
        </w:rPr>
        <w:t xml:space="preserve">, the thesis will be awarded with DISTINCTION. The </w:t>
      </w:r>
      <w:r w:rsidR="00E6633D">
        <w:rPr>
          <w:rFonts w:ascii="Calibri" w:hAnsi="Calibri"/>
          <w:sz w:val="22"/>
          <w:szCs w:val="22"/>
          <w:lang w:val="en-US"/>
        </w:rPr>
        <w:t>fine-grained criteria</w:t>
      </w:r>
      <w:r w:rsidRPr="007158F1">
        <w:rPr>
          <w:rFonts w:ascii="Calibri" w:hAnsi="Calibri"/>
          <w:sz w:val="22"/>
          <w:szCs w:val="22"/>
          <w:lang w:val="en-US"/>
        </w:rPr>
        <w:t xml:space="preserve"> will then determine the exact </w:t>
      </w:r>
      <w:r w:rsidR="0034256A" w:rsidRPr="007158F1">
        <w:rPr>
          <w:rFonts w:ascii="Calibri" w:hAnsi="Calibri"/>
          <w:sz w:val="22"/>
          <w:szCs w:val="22"/>
          <w:lang w:val="en-US"/>
        </w:rPr>
        <w:t>grade</w:t>
      </w:r>
      <w:r w:rsidRPr="007158F1">
        <w:rPr>
          <w:rFonts w:ascii="Calibri" w:hAnsi="Calibri"/>
          <w:sz w:val="22"/>
          <w:szCs w:val="22"/>
          <w:lang w:val="en-US"/>
        </w:rPr>
        <w:t>.</w:t>
      </w:r>
    </w:p>
    <w:p w14:paraId="076D7549" w14:textId="77777777" w:rsidR="000B4A72" w:rsidRPr="00D96712" w:rsidRDefault="00125B4E" w:rsidP="00D96712">
      <w:pPr>
        <w:pStyle w:val="Heading3"/>
      </w:pPr>
      <w:bookmarkStart w:id="3" w:name="Grootste"/>
      <w:r w:rsidRPr="00971134">
        <w:rPr>
          <w:lang w:val="en-US"/>
        </w:rPr>
        <w:t xml:space="preserve">Greatest distinction </w:t>
      </w:r>
      <w:r w:rsidR="000B4A72" w:rsidRPr="00971134">
        <w:rPr>
          <w:lang w:val="en-US"/>
        </w:rPr>
        <w:t xml:space="preserve">[17 .. </w:t>
      </w:r>
      <w:r w:rsidR="000B4A72" w:rsidRPr="00D96712">
        <w:t>20]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028"/>
      </w:tblGrid>
      <w:tr w:rsidR="00800476" w:rsidRPr="00800476" w14:paraId="7E6FA0B0" w14:textId="77777777" w:rsidTr="00800476">
        <w:tc>
          <w:tcPr>
            <w:tcW w:w="7371" w:type="dxa"/>
            <w:vAlign w:val="center"/>
          </w:tcPr>
          <w:bookmarkEnd w:id="3"/>
          <w:p w14:paraId="69CB7746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>Does the thesis introduce a novel way of looking at the problem?  (Are there elements in the text that shed inspiring new light on the problem?)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3DABAF44" w14:textId="518FF485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69860FD4" w14:textId="77777777" w:rsidTr="00800476">
        <w:tc>
          <w:tcPr>
            <w:tcW w:w="7371" w:type="dxa"/>
            <w:vAlign w:val="center"/>
          </w:tcPr>
          <w:p w14:paraId="1B7469BD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>Do the conclusions provide a significant contribution to the problem domain? (Will the thesis be cited within the problem domain?)</w:t>
            </w: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ab/>
            </w:r>
          </w:p>
        </w:tc>
        <w:tc>
          <w:tcPr>
            <w:tcW w:w="2028" w:type="dxa"/>
            <w:vAlign w:val="center"/>
          </w:tcPr>
          <w:p w14:paraId="5C093D6B" w14:textId="1AA4852F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p w14:paraId="268F7320" w14:textId="13B129B7" w:rsidR="000B4A72" w:rsidRPr="007158F1" w:rsidRDefault="000B4A72" w:rsidP="00682A33">
      <w:pPr>
        <w:pStyle w:val="Criterion"/>
        <w:numPr>
          <w:ilvl w:val="0"/>
          <w:numId w:val="0"/>
        </w:numPr>
        <w:suppressAutoHyphens/>
        <w:spacing w:before="120" w:after="60"/>
        <w:jc w:val="both"/>
        <w:rPr>
          <w:rFonts w:ascii="Calibri" w:hAnsi="Calibri"/>
          <w:sz w:val="22"/>
          <w:szCs w:val="22"/>
          <w:lang w:val="en-US"/>
        </w:rPr>
      </w:pPr>
      <w:r w:rsidRPr="007158F1">
        <w:rPr>
          <w:rFonts w:ascii="Calibri" w:hAnsi="Calibri"/>
          <w:sz w:val="22"/>
          <w:szCs w:val="22"/>
          <w:lang w:val="en-US"/>
        </w:rPr>
        <w:t xml:space="preserve">If the </w:t>
      </w:r>
      <w:r w:rsidR="00256B6F" w:rsidRPr="007158F1">
        <w:rPr>
          <w:rFonts w:ascii="Calibri" w:hAnsi="Calibri"/>
          <w:sz w:val="22"/>
          <w:szCs w:val="22"/>
          <w:lang w:val="en-US"/>
        </w:rPr>
        <w:t>reading</w:t>
      </w:r>
      <w:r w:rsidRPr="007158F1">
        <w:rPr>
          <w:rFonts w:ascii="Calibri" w:hAnsi="Calibri"/>
          <w:sz w:val="22"/>
          <w:szCs w:val="22"/>
          <w:lang w:val="en-US"/>
        </w:rPr>
        <w:t xml:space="preserve"> committee answers “no” </w:t>
      </w:r>
      <w:r w:rsidR="00A776DD" w:rsidRPr="007158F1">
        <w:rPr>
          <w:rFonts w:ascii="Calibri" w:hAnsi="Calibri"/>
          <w:sz w:val="22"/>
          <w:szCs w:val="22"/>
          <w:lang w:val="en-US"/>
        </w:rPr>
        <w:t>to</w:t>
      </w:r>
      <w:r w:rsidRPr="007158F1">
        <w:rPr>
          <w:rFonts w:ascii="Calibri" w:hAnsi="Calibri"/>
          <w:sz w:val="22"/>
          <w:szCs w:val="22"/>
          <w:lang w:val="en-US"/>
        </w:rPr>
        <w:t xml:space="preserve"> at least one criterion, the thesis will be awarded with GREAT DISTINCTION. If not, it will be awarded with GREATEST DISTINCTION. In both cases the </w:t>
      </w:r>
      <w:r w:rsidR="00E6633D">
        <w:rPr>
          <w:rFonts w:ascii="Calibri" w:hAnsi="Calibri"/>
          <w:sz w:val="22"/>
          <w:szCs w:val="22"/>
          <w:lang w:val="en-US"/>
        </w:rPr>
        <w:t>fine-grained criteria</w:t>
      </w:r>
      <w:r w:rsidRPr="007158F1">
        <w:rPr>
          <w:rFonts w:ascii="Calibri" w:hAnsi="Calibri"/>
          <w:sz w:val="22"/>
          <w:szCs w:val="22"/>
          <w:lang w:val="en-US"/>
        </w:rPr>
        <w:t xml:space="preserve"> will determine the exact </w:t>
      </w:r>
      <w:r w:rsidR="007916AF" w:rsidRPr="007158F1">
        <w:rPr>
          <w:rFonts w:ascii="Calibri" w:hAnsi="Calibri"/>
          <w:sz w:val="22"/>
          <w:szCs w:val="22"/>
          <w:lang w:val="en-US"/>
        </w:rPr>
        <w:t>grade.</w:t>
      </w:r>
    </w:p>
    <w:p w14:paraId="68406A24" w14:textId="449AA9BD" w:rsidR="000B4A72" w:rsidRPr="00D96712" w:rsidRDefault="00E6633D" w:rsidP="00D96712">
      <w:pPr>
        <w:pStyle w:val="Heading3"/>
      </w:pPr>
      <w:r>
        <w:t>Fine-grained criteria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6564"/>
      </w:tblGrid>
      <w:tr w:rsidR="00800476" w:rsidRPr="00800476" w14:paraId="5B64BD68" w14:textId="77777777" w:rsidTr="00256EC8">
        <w:tc>
          <w:tcPr>
            <w:tcW w:w="2835" w:type="dxa"/>
            <w:vAlign w:val="center"/>
          </w:tcPr>
          <w:p w14:paraId="196BA19B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Clarity (text): </w:t>
            </w:r>
          </w:p>
        </w:tc>
        <w:tc>
          <w:tcPr>
            <w:tcW w:w="6564" w:type="dxa"/>
            <w:vAlign w:val="center"/>
          </w:tcPr>
          <w:p w14:paraId="512389A7" w14:textId="34962102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5EAFF7D2" w14:textId="77777777" w:rsidTr="00256EC8">
        <w:tc>
          <w:tcPr>
            <w:tcW w:w="2835" w:type="dxa"/>
            <w:vAlign w:val="center"/>
          </w:tcPr>
          <w:p w14:paraId="42C334A5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Presentation (defense): </w:t>
            </w:r>
          </w:p>
        </w:tc>
        <w:tc>
          <w:tcPr>
            <w:tcW w:w="6564" w:type="dxa"/>
            <w:vAlign w:val="center"/>
          </w:tcPr>
          <w:p w14:paraId="55C76D11" w14:textId="7E7D27C2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52864336" w14:textId="77777777" w:rsidTr="00256EC8">
        <w:tc>
          <w:tcPr>
            <w:tcW w:w="2835" w:type="dxa"/>
            <w:vAlign w:val="center"/>
          </w:tcPr>
          <w:p w14:paraId="1FC31A8B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Independence: </w:t>
            </w:r>
          </w:p>
        </w:tc>
        <w:tc>
          <w:tcPr>
            <w:tcW w:w="6564" w:type="dxa"/>
            <w:vAlign w:val="center"/>
          </w:tcPr>
          <w:p w14:paraId="1ADE0583" w14:textId="226B3C1C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800476" w:rsidRPr="00800476" w14:paraId="6F8220CE" w14:textId="77777777" w:rsidTr="00256EC8">
        <w:tc>
          <w:tcPr>
            <w:tcW w:w="2835" w:type="dxa"/>
            <w:vAlign w:val="center"/>
          </w:tcPr>
          <w:p w14:paraId="03CD598B" w14:textId="77777777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00476">
              <w:rPr>
                <w:rFonts w:ascii="Calibri" w:hAnsi="Calibri"/>
                <w:sz w:val="22"/>
                <w:szCs w:val="22"/>
                <w:lang w:val="en-US"/>
              </w:rPr>
              <w:t xml:space="preserve">Workload: </w:t>
            </w:r>
          </w:p>
        </w:tc>
        <w:tc>
          <w:tcPr>
            <w:tcW w:w="6564" w:type="dxa"/>
            <w:vAlign w:val="center"/>
          </w:tcPr>
          <w:p w14:paraId="77F0E4B0" w14:textId="06EDB0C1" w:rsidR="00800476" w:rsidRPr="00800476" w:rsidRDefault="00800476" w:rsidP="0080047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uppressAutoHyphens/>
              <w:spacing w:before="6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p w14:paraId="5C27A912" w14:textId="77777777" w:rsidR="007B4FDC" w:rsidRPr="007158F1" w:rsidRDefault="007B4FDC" w:rsidP="00BC12FE">
      <w:pPr>
        <w:pStyle w:val="Heading2"/>
        <w:rPr>
          <w:sz w:val="22"/>
          <w:szCs w:val="22"/>
        </w:rPr>
      </w:pPr>
    </w:p>
    <w:bookmarkEnd w:id="2"/>
    <w:p w14:paraId="4CE60F80" w14:textId="6B60BBF0" w:rsidR="00D53DFE" w:rsidRPr="007158F1" w:rsidRDefault="00356900" w:rsidP="00356900">
      <w:pPr>
        <w:pStyle w:val="Heading2"/>
        <w:numPr>
          <w:ilvl w:val="0"/>
          <w:numId w:val="0"/>
        </w:numPr>
        <w:spacing w:after="120"/>
        <w:jc w:val="center"/>
        <w:rPr>
          <w:sz w:val="22"/>
          <w:szCs w:val="22"/>
        </w:rPr>
      </w:pPr>
      <w:r w:rsidRPr="007158F1">
        <w:rPr>
          <w:sz w:val="22"/>
          <w:szCs w:val="22"/>
        </w:rPr>
        <w:t xml:space="preserve"> </w:t>
      </w:r>
    </w:p>
    <w:sectPr w:rsidR="00D53DFE" w:rsidRPr="007158F1" w:rsidSect="009953DB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5FDCF" w14:textId="77777777" w:rsidR="00EB0C5A" w:rsidRDefault="00EB0C5A" w:rsidP="007B4FDC">
      <w:r>
        <w:separator/>
      </w:r>
    </w:p>
  </w:endnote>
  <w:endnote w:type="continuationSeparator" w:id="0">
    <w:p w14:paraId="603E7091" w14:textId="77777777" w:rsidR="00EB0C5A" w:rsidRDefault="00EB0C5A" w:rsidP="007B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F0CC9" w14:textId="6064EAA4" w:rsidR="00EB0C5A" w:rsidRDefault="00EB0C5A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A8A8A78" wp14:editId="1746084B">
          <wp:simplePos x="0" y="0"/>
          <wp:positionH relativeFrom="page">
            <wp:posOffset>556895</wp:posOffset>
          </wp:positionH>
          <wp:positionV relativeFrom="page">
            <wp:posOffset>9243695</wp:posOffset>
          </wp:positionV>
          <wp:extent cx="6478905" cy="560705"/>
          <wp:effectExtent l="0" t="0" r="0" b="0"/>
          <wp:wrapNone/>
          <wp:docPr id="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789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B15FD" w14:textId="6B151A4F" w:rsidR="00EB0C5A" w:rsidRDefault="00EB0C5A">
    <w:pPr>
      <w:pStyle w:val="Foot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239F2949" wp14:editId="336CA3B6">
          <wp:simplePos x="0" y="0"/>
          <wp:positionH relativeFrom="page">
            <wp:posOffset>671195</wp:posOffset>
          </wp:positionH>
          <wp:positionV relativeFrom="page">
            <wp:posOffset>9243695</wp:posOffset>
          </wp:positionV>
          <wp:extent cx="6478905" cy="560705"/>
          <wp:effectExtent l="0" t="0" r="0" b="0"/>
          <wp:wrapNone/>
          <wp:docPr id="2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789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D7CC4" w14:textId="77777777" w:rsidR="00EB0C5A" w:rsidRDefault="00EB0C5A" w:rsidP="007B4FDC">
      <w:r>
        <w:separator/>
      </w:r>
    </w:p>
  </w:footnote>
  <w:footnote w:type="continuationSeparator" w:id="0">
    <w:p w14:paraId="7C7C7B1A" w14:textId="77777777" w:rsidR="00EB0C5A" w:rsidRDefault="00EB0C5A" w:rsidP="007B4F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A38AF" w14:textId="77777777" w:rsidR="00EB0C5A" w:rsidRDefault="00EB0C5A" w:rsidP="00541C5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0BA9B4" w14:textId="77777777" w:rsidR="00EB0C5A" w:rsidRDefault="00EB0C5A" w:rsidP="00346E9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94DF8" w14:textId="77777777" w:rsidR="00EB0C5A" w:rsidRDefault="00EB0C5A" w:rsidP="00541C5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46D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8F9BD8A" w14:textId="4EFFF99B" w:rsidR="00EB0C5A" w:rsidRDefault="00EB0C5A" w:rsidP="00346E96">
    <w:pPr>
      <w:pStyle w:val="Header"/>
      <w:ind w:right="360"/>
    </w:pPr>
    <w:r>
      <w:rPr>
        <w:noProof/>
        <w:lang w:val="en-US"/>
      </w:rPr>
      <w:drawing>
        <wp:anchor distT="0" distB="0" distL="114300" distR="114300" simplePos="0" relativeHeight="251661312" behindDoc="1" locked="1" layoutInCell="1" allowOverlap="1" wp14:anchorId="4D179A3B" wp14:editId="5DC56BED">
          <wp:simplePos x="0" y="0"/>
          <wp:positionH relativeFrom="page">
            <wp:posOffset>671195</wp:posOffset>
          </wp:positionH>
          <wp:positionV relativeFrom="page">
            <wp:posOffset>556895</wp:posOffset>
          </wp:positionV>
          <wp:extent cx="1464945" cy="467995"/>
          <wp:effectExtent l="0" t="0" r="0" b="0"/>
          <wp:wrapNone/>
          <wp:docPr id="1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_logo_brief_NL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94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4AC67" w14:textId="33F84B66" w:rsidR="00EB0C5A" w:rsidRDefault="00EB0C5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57715AB3" wp14:editId="32B16C48">
          <wp:simplePos x="0" y="0"/>
          <wp:positionH relativeFrom="page">
            <wp:posOffset>556895</wp:posOffset>
          </wp:positionH>
          <wp:positionV relativeFrom="page">
            <wp:posOffset>442595</wp:posOffset>
          </wp:positionV>
          <wp:extent cx="1464945" cy="467995"/>
          <wp:effectExtent l="0" t="0" r="0" b="0"/>
          <wp:wrapNone/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_logo_brief_NL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94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9AC3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6CE7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E64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C4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826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B851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788F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9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F042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9">
    <w:nsid w:val="FFFFFF89"/>
    <w:multiLevelType w:val="singleLevel"/>
    <w:tmpl w:val="91ACF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00000000"/>
    <w:lvl w:ilvl="0">
      <w:numFmt w:val="decimal"/>
      <w:pStyle w:val="Criterion"/>
      <w:lvlText w:val="*"/>
      <w:lvlJc w:val="left"/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1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580" w:hanging="360"/>
      </w:pPr>
      <w:rPr>
        <w:rFonts w:ascii="Symbol" w:hAnsi="Symbol" w:cs="Symbol"/>
        <w:lang w:val="en-US"/>
      </w:rPr>
    </w:lvl>
  </w:abstractNum>
  <w:abstractNum w:abstractNumId="15">
    <w:nsid w:val="00000006"/>
    <w:multiLevelType w:val="singleLevel"/>
    <w:tmpl w:val="00000006"/>
    <w:name w:val="WW8Num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6">
    <w:nsid w:val="018213FE"/>
    <w:multiLevelType w:val="hybridMultilevel"/>
    <w:tmpl w:val="41B89F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3C672C3"/>
    <w:multiLevelType w:val="hybridMultilevel"/>
    <w:tmpl w:val="E430C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48E7B41"/>
    <w:multiLevelType w:val="hybridMultilevel"/>
    <w:tmpl w:val="9BDA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9D63C0"/>
    <w:multiLevelType w:val="hybridMultilevel"/>
    <w:tmpl w:val="0334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8B48A1"/>
    <w:multiLevelType w:val="hybridMultilevel"/>
    <w:tmpl w:val="377CF80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2BEB033A"/>
    <w:multiLevelType w:val="hybridMultilevel"/>
    <w:tmpl w:val="D360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2A60F5"/>
    <w:multiLevelType w:val="hybridMultilevel"/>
    <w:tmpl w:val="3E107C36"/>
    <w:lvl w:ilvl="0" w:tplc="5ED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3D0F2F"/>
    <w:multiLevelType w:val="multilevel"/>
    <w:tmpl w:val="350C7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68657B3"/>
    <w:multiLevelType w:val="hybridMultilevel"/>
    <w:tmpl w:val="8F064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8235D7"/>
    <w:multiLevelType w:val="hybridMultilevel"/>
    <w:tmpl w:val="2A5444E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CB50C49"/>
    <w:multiLevelType w:val="hybridMultilevel"/>
    <w:tmpl w:val="1B2E3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B825E6"/>
    <w:multiLevelType w:val="hybridMultilevel"/>
    <w:tmpl w:val="53A42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8827DF"/>
    <w:multiLevelType w:val="hybridMultilevel"/>
    <w:tmpl w:val="A336E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721170"/>
    <w:multiLevelType w:val="hybridMultilevel"/>
    <w:tmpl w:val="42E49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17219"/>
    <w:multiLevelType w:val="hybridMultilevel"/>
    <w:tmpl w:val="EC727D3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6DC445D2"/>
    <w:multiLevelType w:val="hybridMultilevel"/>
    <w:tmpl w:val="AF8C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32B7F"/>
    <w:multiLevelType w:val="hybridMultilevel"/>
    <w:tmpl w:val="CE54ED5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71312FED"/>
    <w:multiLevelType w:val="hybridMultilevel"/>
    <w:tmpl w:val="BE1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5255B"/>
    <w:multiLevelType w:val="hybridMultilevel"/>
    <w:tmpl w:val="ABCA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C53184"/>
    <w:multiLevelType w:val="hybridMultilevel"/>
    <w:tmpl w:val="A404BF3C"/>
    <w:lvl w:ilvl="0" w:tplc="00000005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lang w:val="en-US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6"/>
  </w:num>
  <w:num w:numId="4">
    <w:abstractNumId w:val="2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10"/>
    <w:lvlOverride w:ilvl="0">
      <w:lvl w:ilvl="0">
        <w:start w:val="1"/>
        <w:numFmt w:val="bullet"/>
        <w:pStyle w:val="Criterion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17">
    <w:abstractNumId w:val="34"/>
  </w:num>
  <w:num w:numId="18">
    <w:abstractNumId w:val="23"/>
  </w:num>
  <w:num w:numId="19">
    <w:abstractNumId w:val="32"/>
  </w:num>
  <w:num w:numId="20">
    <w:abstractNumId w:val="11"/>
  </w:num>
  <w:num w:numId="21">
    <w:abstractNumId w:val="22"/>
  </w:num>
  <w:num w:numId="22">
    <w:abstractNumId w:val="12"/>
  </w:num>
  <w:num w:numId="23">
    <w:abstractNumId w:val="14"/>
  </w:num>
  <w:num w:numId="24">
    <w:abstractNumId w:val="8"/>
  </w:num>
  <w:num w:numId="25">
    <w:abstractNumId w:val="8"/>
  </w:num>
  <w:num w:numId="26">
    <w:abstractNumId w:val="8"/>
  </w:num>
  <w:num w:numId="27">
    <w:abstractNumId w:val="13"/>
  </w:num>
  <w:num w:numId="28">
    <w:abstractNumId w:val="8"/>
  </w:num>
  <w:num w:numId="29">
    <w:abstractNumId w:val="8"/>
  </w:num>
  <w:num w:numId="30">
    <w:abstractNumId w:val="8"/>
  </w:num>
  <w:num w:numId="31">
    <w:abstractNumId w:val="15"/>
  </w:num>
  <w:num w:numId="32">
    <w:abstractNumId w:val="30"/>
  </w:num>
  <w:num w:numId="33">
    <w:abstractNumId w:val="29"/>
  </w:num>
  <w:num w:numId="34">
    <w:abstractNumId w:val="35"/>
  </w:num>
  <w:num w:numId="35">
    <w:abstractNumId w:val="25"/>
  </w:num>
  <w:num w:numId="36">
    <w:abstractNumId w:val="20"/>
  </w:num>
  <w:num w:numId="37">
    <w:abstractNumId w:val="33"/>
  </w:num>
  <w:num w:numId="38">
    <w:abstractNumId w:val="19"/>
  </w:num>
  <w:num w:numId="39">
    <w:abstractNumId w:val="24"/>
  </w:num>
  <w:num w:numId="40">
    <w:abstractNumId w:val="27"/>
  </w:num>
  <w:num w:numId="41">
    <w:abstractNumId w:val="21"/>
  </w:num>
  <w:num w:numId="42">
    <w:abstractNumId w:val="1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501"/>
    <w:rsid w:val="00006EAB"/>
    <w:rsid w:val="00007BED"/>
    <w:rsid w:val="00017501"/>
    <w:rsid w:val="00027069"/>
    <w:rsid w:val="0003219C"/>
    <w:rsid w:val="00042112"/>
    <w:rsid w:val="00042D2F"/>
    <w:rsid w:val="0005203E"/>
    <w:rsid w:val="00053CBD"/>
    <w:rsid w:val="0005541F"/>
    <w:rsid w:val="00057FAE"/>
    <w:rsid w:val="000631F9"/>
    <w:rsid w:val="00063380"/>
    <w:rsid w:val="00063F6A"/>
    <w:rsid w:val="000647EB"/>
    <w:rsid w:val="000675A6"/>
    <w:rsid w:val="00067F7D"/>
    <w:rsid w:val="000715A7"/>
    <w:rsid w:val="00075265"/>
    <w:rsid w:val="000757D7"/>
    <w:rsid w:val="0008222C"/>
    <w:rsid w:val="000838A6"/>
    <w:rsid w:val="0008574F"/>
    <w:rsid w:val="00086C60"/>
    <w:rsid w:val="00095A68"/>
    <w:rsid w:val="00096402"/>
    <w:rsid w:val="00096C97"/>
    <w:rsid w:val="000A3AA8"/>
    <w:rsid w:val="000B3BA7"/>
    <w:rsid w:val="000B4A72"/>
    <w:rsid w:val="000B507E"/>
    <w:rsid w:val="000B5FA0"/>
    <w:rsid w:val="000C1C8A"/>
    <w:rsid w:val="000D7BD2"/>
    <w:rsid w:val="000F47F8"/>
    <w:rsid w:val="000F4D43"/>
    <w:rsid w:val="001007C5"/>
    <w:rsid w:val="00100CF8"/>
    <w:rsid w:val="0010570A"/>
    <w:rsid w:val="001074C0"/>
    <w:rsid w:val="00107AE5"/>
    <w:rsid w:val="001149D2"/>
    <w:rsid w:val="00122CA0"/>
    <w:rsid w:val="00124428"/>
    <w:rsid w:val="0012572D"/>
    <w:rsid w:val="00125B4E"/>
    <w:rsid w:val="001316FE"/>
    <w:rsid w:val="001345C8"/>
    <w:rsid w:val="00134AFC"/>
    <w:rsid w:val="00156D85"/>
    <w:rsid w:val="00160AA0"/>
    <w:rsid w:val="001610B4"/>
    <w:rsid w:val="00161655"/>
    <w:rsid w:val="00161881"/>
    <w:rsid w:val="001629C0"/>
    <w:rsid w:val="00162D84"/>
    <w:rsid w:val="001630F7"/>
    <w:rsid w:val="00164ED7"/>
    <w:rsid w:val="00165438"/>
    <w:rsid w:val="00172F58"/>
    <w:rsid w:val="001743E1"/>
    <w:rsid w:val="00175B15"/>
    <w:rsid w:val="00175F60"/>
    <w:rsid w:val="001765BE"/>
    <w:rsid w:val="0019150D"/>
    <w:rsid w:val="00192EAE"/>
    <w:rsid w:val="001A435D"/>
    <w:rsid w:val="001B5FA1"/>
    <w:rsid w:val="001C58B2"/>
    <w:rsid w:val="001C6277"/>
    <w:rsid w:val="001C7043"/>
    <w:rsid w:val="001D4FB9"/>
    <w:rsid w:val="001D7EE7"/>
    <w:rsid w:val="001E0803"/>
    <w:rsid w:val="001E3C77"/>
    <w:rsid w:val="001E71B9"/>
    <w:rsid w:val="00200339"/>
    <w:rsid w:val="00202B03"/>
    <w:rsid w:val="00204FCD"/>
    <w:rsid w:val="00212B61"/>
    <w:rsid w:val="0021316D"/>
    <w:rsid w:val="002158F0"/>
    <w:rsid w:val="00216930"/>
    <w:rsid w:val="00217512"/>
    <w:rsid w:val="002205BC"/>
    <w:rsid w:val="00232139"/>
    <w:rsid w:val="002327C4"/>
    <w:rsid w:val="002401CE"/>
    <w:rsid w:val="00250755"/>
    <w:rsid w:val="00251DE5"/>
    <w:rsid w:val="00254D9F"/>
    <w:rsid w:val="002554C6"/>
    <w:rsid w:val="00256B6F"/>
    <w:rsid w:val="00256EC8"/>
    <w:rsid w:val="002602F4"/>
    <w:rsid w:val="00273695"/>
    <w:rsid w:val="00282BB7"/>
    <w:rsid w:val="002909DC"/>
    <w:rsid w:val="00292225"/>
    <w:rsid w:val="00293F66"/>
    <w:rsid w:val="0029413C"/>
    <w:rsid w:val="00295879"/>
    <w:rsid w:val="00297CA7"/>
    <w:rsid w:val="002A2236"/>
    <w:rsid w:val="002A2BB6"/>
    <w:rsid w:val="002B4ADD"/>
    <w:rsid w:val="002C7EE5"/>
    <w:rsid w:val="002D145B"/>
    <w:rsid w:val="002D5510"/>
    <w:rsid w:val="002D7B11"/>
    <w:rsid w:val="002D7FF3"/>
    <w:rsid w:val="002E32FA"/>
    <w:rsid w:val="002E535E"/>
    <w:rsid w:val="002E7743"/>
    <w:rsid w:val="002F227D"/>
    <w:rsid w:val="002F33A6"/>
    <w:rsid w:val="002F4F16"/>
    <w:rsid w:val="00300706"/>
    <w:rsid w:val="003008C6"/>
    <w:rsid w:val="00300A54"/>
    <w:rsid w:val="00304C75"/>
    <w:rsid w:val="00307314"/>
    <w:rsid w:val="00310E42"/>
    <w:rsid w:val="003137C1"/>
    <w:rsid w:val="00313EF7"/>
    <w:rsid w:val="0032032A"/>
    <w:rsid w:val="003301C5"/>
    <w:rsid w:val="00331779"/>
    <w:rsid w:val="0033680B"/>
    <w:rsid w:val="00337CAF"/>
    <w:rsid w:val="00340416"/>
    <w:rsid w:val="00341DC1"/>
    <w:rsid w:val="0034256A"/>
    <w:rsid w:val="00345C7C"/>
    <w:rsid w:val="003468CD"/>
    <w:rsid w:val="00346E96"/>
    <w:rsid w:val="0035197E"/>
    <w:rsid w:val="003520C9"/>
    <w:rsid w:val="00356900"/>
    <w:rsid w:val="00363021"/>
    <w:rsid w:val="00365872"/>
    <w:rsid w:val="00365E75"/>
    <w:rsid w:val="00381A24"/>
    <w:rsid w:val="00385EFA"/>
    <w:rsid w:val="00397B91"/>
    <w:rsid w:val="003A5B13"/>
    <w:rsid w:val="003A5DFE"/>
    <w:rsid w:val="003A7351"/>
    <w:rsid w:val="003B48D0"/>
    <w:rsid w:val="003B4D06"/>
    <w:rsid w:val="003C5D34"/>
    <w:rsid w:val="003D1B8C"/>
    <w:rsid w:val="003D29FE"/>
    <w:rsid w:val="003D3197"/>
    <w:rsid w:val="003D322B"/>
    <w:rsid w:val="003D4BB5"/>
    <w:rsid w:val="003D756E"/>
    <w:rsid w:val="003D79C6"/>
    <w:rsid w:val="003E70F2"/>
    <w:rsid w:val="003F3283"/>
    <w:rsid w:val="003F5737"/>
    <w:rsid w:val="00400F02"/>
    <w:rsid w:val="0040295D"/>
    <w:rsid w:val="00402A8E"/>
    <w:rsid w:val="00414386"/>
    <w:rsid w:val="0041677B"/>
    <w:rsid w:val="00427596"/>
    <w:rsid w:val="00427C45"/>
    <w:rsid w:val="00430598"/>
    <w:rsid w:val="004309E6"/>
    <w:rsid w:val="00433B92"/>
    <w:rsid w:val="00435A8C"/>
    <w:rsid w:val="004405D5"/>
    <w:rsid w:val="0044111E"/>
    <w:rsid w:val="00442388"/>
    <w:rsid w:val="00443CB9"/>
    <w:rsid w:val="004537EB"/>
    <w:rsid w:val="004546D0"/>
    <w:rsid w:val="00456978"/>
    <w:rsid w:val="004569DB"/>
    <w:rsid w:val="00457434"/>
    <w:rsid w:val="00460A0B"/>
    <w:rsid w:val="00463F41"/>
    <w:rsid w:val="004650A4"/>
    <w:rsid w:val="00465674"/>
    <w:rsid w:val="0047485B"/>
    <w:rsid w:val="00485825"/>
    <w:rsid w:val="0048668B"/>
    <w:rsid w:val="00486BB1"/>
    <w:rsid w:val="00490EDE"/>
    <w:rsid w:val="004A0CAF"/>
    <w:rsid w:val="004A70B0"/>
    <w:rsid w:val="004B5A93"/>
    <w:rsid w:val="004B6158"/>
    <w:rsid w:val="004C1A8C"/>
    <w:rsid w:val="004C3EBA"/>
    <w:rsid w:val="004C449C"/>
    <w:rsid w:val="004C4E91"/>
    <w:rsid w:val="004C607A"/>
    <w:rsid w:val="004C6680"/>
    <w:rsid w:val="004D0A2A"/>
    <w:rsid w:val="004D17F6"/>
    <w:rsid w:val="004D2EAF"/>
    <w:rsid w:val="004D5265"/>
    <w:rsid w:val="004D59E2"/>
    <w:rsid w:val="004F67E4"/>
    <w:rsid w:val="00503A03"/>
    <w:rsid w:val="00504B5B"/>
    <w:rsid w:val="00520F73"/>
    <w:rsid w:val="00525E24"/>
    <w:rsid w:val="00526892"/>
    <w:rsid w:val="0053110E"/>
    <w:rsid w:val="00534D68"/>
    <w:rsid w:val="0053631D"/>
    <w:rsid w:val="00540C01"/>
    <w:rsid w:val="00541C52"/>
    <w:rsid w:val="00543510"/>
    <w:rsid w:val="00550B34"/>
    <w:rsid w:val="005551B2"/>
    <w:rsid w:val="00560591"/>
    <w:rsid w:val="00562B29"/>
    <w:rsid w:val="00563C96"/>
    <w:rsid w:val="005667FA"/>
    <w:rsid w:val="00574331"/>
    <w:rsid w:val="00575536"/>
    <w:rsid w:val="00575CFE"/>
    <w:rsid w:val="00575EA5"/>
    <w:rsid w:val="00581C99"/>
    <w:rsid w:val="005838CF"/>
    <w:rsid w:val="0058511C"/>
    <w:rsid w:val="0059049F"/>
    <w:rsid w:val="00590A27"/>
    <w:rsid w:val="005934E1"/>
    <w:rsid w:val="00593653"/>
    <w:rsid w:val="005A2A58"/>
    <w:rsid w:val="005A48BB"/>
    <w:rsid w:val="005A4950"/>
    <w:rsid w:val="005A4E1F"/>
    <w:rsid w:val="005A5439"/>
    <w:rsid w:val="005A65B1"/>
    <w:rsid w:val="005A7F8F"/>
    <w:rsid w:val="005B1034"/>
    <w:rsid w:val="005B48A0"/>
    <w:rsid w:val="005B5398"/>
    <w:rsid w:val="005C059E"/>
    <w:rsid w:val="005C1645"/>
    <w:rsid w:val="005C6159"/>
    <w:rsid w:val="005C7E18"/>
    <w:rsid w:val="005D79B2"/>
    <w:rsid w:val="005F164F"/>
    <w:rsid w:val="005F1F85"/>
    <w:rsid w:val="005F2223"/>
    <w:rsid w:val="005F3E05"/>
    <w:rsid w:val="005F4E23"/>
    <w:rsid w:val="005F6774"/>
    <w:rsid w:val="005F7520"/>
    <w:rsid w:val="006054A7"/>
    <w:rsid w:val="00606FAB"/>
    <w:rsid w:val="00614C8C"/>
    <w:rsid w:val="00620D45"/>
    <w:rsid w:val="00621B88"/>
    <w:rsid w:val="00627234"/>
    <w:rsid w:val="006279E2"/>
    <w:rsid w:val="00630466"/>
    <w:rsid w:val="00642B11"/>
    <w:rsid w:val="00644524"/>
    <w:rsid w:val="00644702"/>
    <w:rsid w:val="006451EB"/>
    <w:rsid w:val="00645DA3"/>
    <w:rsid w:val="00651D81"/>
    <w:rsid w:val="0065217F"/>
    <w:rsid w:val="006535E9"/>
    <w:rsid w:val="00665719"/>
    <w:rsid w:val="006708F8"/>
    <w:rsid w:val="00670CB3"/>
    <w:rsid w:val="00682A33"/>
    <w:rsid w:val="00682CBB"/>
    <w:rsid w:val="006831FF"/>
    <w:rsid w:val="00684619"/>
    <w:rsid w:val="006846B9"/>
    <w:rsid w:val="006848A3"/>
    <w:rsid w:val="0068765C"/>
    <w:rsid w:val="0069022B"/>
    <w:rsid w:val="00695EE1"/>
    <w:rsid w:val="006A05F7"/>
    <w:rsid w:val="006A6973"/>
    <w:rsid w:val="006B67C9"/>
    <w:rsid w:val="006C516E"/>
    <w:rsid w:val="006C72CD"/>
    <w:rsid w:val="006D1363"/>
    <w:rsid w:val="006D27B2"/>
    <w:rsid w:val="006D4EF0"/>
    <w:rsid w:val="006E5B1F"/>
    <w:rsid w:val="006E5B78"/>
    <w:rsid w:val="006E6FEF"/>
    <w:rsid w:val="006F2018"/>
    <w:rsid w:val="006F54B6"/>
    <w:rsid w:val="006F7701"/>
    <w:rsid w:val="007014C2"/>
    <w:rsid w:val="00701B54"/>
    <w:rsid w:val="00704592"/>
    <w:rsid w:val="00706C8E"/>
    <w:rsid w:val="00711D84"/>
    <w:rsid w:val="00714AFB"/>
    <w:rsid w:val="007152A2"/>
    <w:rsid w:val="007158F1"/>
    <w:rsid w:val="0072211A"/>
    <w:rsid w:val="00724865"/>
    <w:rsid w:val="00726238"/>
    <w:rsid w:val="00726344"/>
    <w:rsid w:val="00727F0B"/>
    <w:rsid w:val="00730144"/>
    <w:rsid w:val="00735339"/>
    <w:rsid w:val="00737FD8"/>
    <w:rsid w:val="007402E9"/>
    <w:rsid w:val="00742D5A"/>
    <w:rsid w:val="0075003D"/>
    <w:rsid w:val="00757AFD"/>
    <w:rsid w:val="00757FA1"/>
    <w:rsid w:val="007644D5"/>
    <w:rsid w:val="0076792D"/>
    <w:rsid w:val="00771C24"/>
    <w:rsid w:val="00776D1D"/>
    <w:rsid w:val="0077799F"/>
    <w:rsid w:val="00780FC6"/>
    <w:rsid w:val="00785B12"/>
    <w:rsid w:val="007863CD"/>
    <w:rsid w:val="00786FBC"/>
    <w:rsid w:val="007906BF"/>
    <w:rsid w:val="007916AF"/>
    <w:rsid w:val="00796D6F"/>
    <w:rsid w:val="00797709"/>
    <w:rsid w:val="007A5143"/>
    <w:rsid w:val="007A7400"/>
    <w:rsid w:val="007B4879"/>
    <w:rsid w:val="007B4FDC"/>
    <w:rsid w:val="007C2938"/>
    <w:rsid w:val="007C4079"/>
    <w:rsid w:val="007D6A8B"/>
    <w:rsid w:val="007E263D"/>
    <w:rsid w:val="007E34F0"/>
    <w:rsid w:val="007E3FE0"/>
    <w:rsid w:val="007F2CC0"/>
    <w:rsid w:val="007F6075"/>
    <w:rsid w:val="00800476"/>
    <w:rsid w:val="0080550C"/>
    <w:rsid w:val="008221D8"/>
    <w:rsid w:val="008229BE"/>
    <w:rsid w:val="00825D6E"/>
    <w:rsid w:val="00826BC1"/>
    <w:rsid w:val="00826D30"/>
    <w:rsid w:val="008422D2"/>
    <w:rsid w:val="0084511C"/>
    <w:rsid w:val="00852BAC"/>
    <w:rsid w:val="008545C8"/>
    <w:rsid w:val="00864241"/>
    <w:rsid w:val="00865846"/>
    <w:rsid w:val="0086658D"/>
    <w:rsid w:val="00872595"/>
    <w:rsid w:val="00880605"/>
    <w:rsid w:val="008809EA"/>
    <w:rsid w:val="00881A9E"/>
    <w:rsid w:val="00885231"/>
    <w:rsid w:val="008871B2"/>
    <w:rsid w:val="00890CDC"/>
    <w:rsid w:val="00893435"/>
    <w:rsid w:val="008A3AA7"/>
    <w:rsid w:val="008A499F"/>
    <w:rsid w:val="008A5F11"/>
    <w:rsid w:val="008A7D78"/>
    <w:rsid w:val="008B270A"/>
    <w:rsid w:val="008B5465"/>
    <w:rsid w:val="008C0CC1"/>
    <w:rsid w:val="008C2406"/>
    <w:rsid w:val="008D1B7D"/>
    <w:rsid w:val="008D485E"/>
    <w:rsid w:val="008D644B"/>
    <w:rsid w:val="008D65E0"/>
    <w:rsid w:val="008E2969"/>
    <w:rsid w:val="008E5E47"/>
    <w:rsid w:val="008E617C"/>
    <w:rsid w:val="008E69DC"/>
    <w:rsid w:val="008E7143"/>
    <w:rsid w:val="008F2642"/>
    <w:rsid w:val="008F4A10"/>
    <w:rsid w:val="00902282"/>
    <w:rsid w:val="00902767"/>
    <w:rsid w:val="00907820"/>
    <w:rsid w:val="00911BC5"/>
    <w:rsid w:val="00912139"/>
    <w:rsid w:val="00915351"/>
    <w:rsid w:val="00916AE0"/>
    <w:rsid w:val="009231B2"/>
    <w:rsid w:val="00924B7F"/>
    <w:rsid w:val="00927646"/>
    <w:rsid w:val="00933586"/>
    <w:rsid w:val="00933BA5"/>
    <w:rsid w:val="009342EB"/>
    <w:rsid w:val="00940C58"/>
    <w:rsid w:val="00944A11"/>
    <w:rsid w:val="00953D6D"/>
    <w:rsid w:val="00954FF4"/>
    <w:rsid w:val="0095595F"/>
    <w:rsid w:val="00965217"/>
    <w:rsid w:val="0097076A"/>
    <w:rsid w:val="00971134"/>
    <w:rsid w:val="00973F0C"/>
    <w:rsid w:val="00975C31"/>
    <w:rsid w:val="00976FCE"/>
    <w:rsid w:val="00986BE8"/>
    <w:rsid w:val="00991BE6"/>
    <w:rsid w:val="009948F1"/>
    <w:rsid w:val="009953DB"/>
    <w:rsid w:val="009959F8"/>
    <w:rsid w:val="009A09BA"/>
    <w:rsid w:val="009A31A9"/>
    <w:rsid w:val="009A5B22"/>
    <w:rsid w:val="009B4236"/>
    <w:rsid w:val="009B76E8"/>
    <w:rsid w:val="009C30DC"/>
    <w:rsid w:val="009C3501"/>
    <w:rsid w:val="009C3D69"/>
    <w:rsid w:val="009C6D07"/>
    <w:rsid w:val="009D5C69"/>
    <w:rsid w:val="009E0CE7"/>
    <w:rsid w:val="009E3756"/>
    <w:rsid w:val="009F0225"/>
    <w:rsid w:val="009F6EDB"/>
    <w:rsid w:val="00A0166D"/>
    <w:rsid w:val="00A017CE"/>
    <w:rsid w:val="00A02204"/>
    <w:rsid w:val="00A05850"/>
    <w:rsid w:val="00A22616"/>
    <w:rsid w:val="00A30352"/>
    <w:rsid w:val="00A31471"/>
    <w:rsid w:val="00A33DE2"/>
    <w:rsid w:val="00A35DBD"/>
    <w:rsid w:val="00A366AA"/>
    <w:rsid w:val="00A376E1"/>
    <w:rsid w:val="00A42A97"/>
    <w:rsid w:val="00A43549"/>
    <w:rsid w:val="00A46817"/>
    <w:rsid w:val="00A47DA2"/>
    <w:rsid w:val="00A51D24"/>
    <w:rsid w:val="00A56E9B"/>
    <w:rsid w:val="00A605B6"/>
    <w:rsid w:val="00A654BA"/>
    <w:rsid w:val="00A65F9D"/>
    <w:rsid w:val="00A67F8A"/>
    <w:rsid w:val="00A776DD"/>
    <w:rsid w:val="00A915FA"/>
    <w:rsid w:val="00A91F0D"/>
    <w:rsid w:val="00A97752"/>
    <w:rsid w:val="00AA1190"/>
    <w:rsid w:val="00AA53F5"/>
    <w:rsid w:val="00AA6BC7"/>
    <w:rsid w:val="00AA7284"/>
    <w:rsid w:val="00AB1C95"/>
    <w:rsid w:val="00AB46EF"/>
    <w:rsid w:val="00AB4988"/>
    <w:rsid w:val="00AB4B6A"/>
    <w:rsid w:val="00AB4C01"/>
    <w:rsid w:val="00AC0BDB"/>
    <w:rsid w:val="00AC3125"/>
    <w:rsid w:val="00AC34B3"/>
    <w:rsid w:val="00AC47AB"/>
    <w:rsid w:val="00AD0936"/>
    <w:rsid w:val="00AD1785"/>
    <w:rsid w:val="00AD335D"/>
    <w:rsid w:val="00AE0AB3"/>
    <w:rsid w:val="00AE78DA"/>
    <w:rsid w:val="00AF056E"/>
    <w:rsid w:val="00AF2C06"/>
    <w:rsid w:val="00AF3655"/>
    <w:rsid w:val="00AF61EF"/>
    <w:rsid w:val="00AF7963"/>
    <w:rsid w:val="00B00E8D"/>
    <w:rsid w:val="00B0386B"/>
    <w:rsid w:val="00B06137"/>
    <w:rsid w:val="00B06E5A"/>
    <w:rsid w:val="00B079EE"/>
    <w:rsid w:val="00B07C3C"/>
    <w:rsid w:val="00B14D1E"/>
    <w:rsid w:val="00B16F05"/>
    <w:rsid w:val="00B259FD"/>
    <w:rsid w:val="00B27F75"/>
    <w:rsid w:val="00B33AB2"/>
    <w:rsid w:val="00B345BA"/>
    <w:rsid w:val="00B34E75"/>
    <w:rsid w:val="00B35BE0"/>
    <w:rsid w:val="00B62BBE"/>
    <w:rsid w:val="00B725E6"/>
    <w:rsid w:val="00B840E3"/>
    <w:rsid w:val="00B86E1E"/>
    <w:rsid w:val="00B923A3"/>
    <w:rsid w:val="00BA59BE"/>
    <w:rsid w:val="00BB2234"/>
    <w:rsid w:val="00BB56C0"/>
    <w:rsid w:val="00BB60B8"/>
    <w:rsid w:val="00BB67E4"/>
    <w:rsid w:val="00BB6F64"/>
    <w:rsid w:val="00BC0324"/>
    <w:rsid w:val="00BC12FE"/>
    <w:rsid w:val="00BC4390"/>
    <w:rsid w:val="00BC7B87"/>
    <w:rsid w:val="00BD10C5"/>
    <w:rsid w:val="00BD4D99"/>
    <w:rsid w:val="00BD57CA"/>
    <w:rsid w:val="00BD5A90"/>
    <w:rsid w:val="00BE6F49"/>
    <w:rsid w:val="00BF3552"/>
    <w:rsid w:val="00BF55E5"/>
    <w:rsid w:val="00C01978"/>
    <w:rsid w:val="00C0201E"/>
    <w:rsid w:val="00C02882"/>
    <w:rsid w:val="00C02EAD"/>
    <w:rsid w:val="00C03001"/>
    <w:rsid w:val="00C073E4"/>
    <w:rsid w:val="00C170AD"/>
    <w:rsid w:val="00C223FD"/>
    <w:rsid w:val="00C32AFE"/>
    <w:rsid w:val="00C33258"/>
    <w:rsid w:val="00C33B49"/>
    <w:rsid w:val="00C36C6B"/>
    <w:rsid w:val="00C423FA"/>
    <w:rsid w:val="00C44AC2"/>
    <w:rsid w:val="00C47B81"/>
    <w:rsid w:val="00C47FBB"/>
    <w:rsid w:val="00C5143C"/>
    <w:rsid w:val="00C55640"/>
    <w:rsid w:val="00C576D3"/>
    <w:rsid w:val="00C62CB3"/>
    <w:rsid w:val="00C657FC"/>
    <w:rsid w:val="00C745FB"/>
    <w:rsid w:val="00C772EF"/>
    <w:rsid w:val="00C8225F"/>
    <w:rsid w:val="00C95FD0"/>
    <w:rsid w:val="00CB20A2"/>
    <w:rsid w:val="00CB3AF7"/>
    <w:rsid w:val="00CB4B8E"/>
    <w:rsid w:val="00CC128F"/>
    <w:rsid w:val="00CC2222"/>
    <w:rsid w:val="00CD0A52"/>
    <w:rsid w:val="00CD5E51"/>
    <w:rsid w:val="00CD6E32"/>
    <w:rsid w:val="00CE0400"/>
    <w:rsid w:val="00CE06CA"/>
    <w:rsid w:val="00CE3760"/>
    <w:rsid w:val="00CE6534"/>
    <w:rsid w:val="00CE692D"/>
    <w:rsid w:val="00CF00BB"/>
    <w:rsid w:val="00CF02A7"/>
    <w:rsid w:val="00CF2F3B"/>
    <w:rsid w:val="00CF4845"/>
    <w:rsid w:val="00D01B2B"/>
    <w:rsid w:val="00D038D8"/>
    <w:rsid w:val="00D059C2"/>
    <w:rsid w:val="00D12E4A"/>
    <w:rsid w:val="00D14E34"/>
    <w:rsid w:val="00D16D1A"/>
    <w:rsid w:val="00D22AA7"/>
    <w:rsid w:val="00D256C3"/>
    <w:rsid w:val="00D30315"/>
    <w:rsid w:val="00D3151B"/>
    <w:rsid w:val="00D331D0"/>
    <w:rsid w:val="00D37C7C"/>
    <w:rsid w:val="00D404DC"/>
    <w:rsid w:val="00D42013"/>
    <w:rsid w:val="00D46352"/>
    <w:rsid w:val="00D46E24"/>
    <w:rsid w:val="00D50AD7"/>
    <w:rsid w:val="00D53DFE"/>
    <w:rsid w:val="00D5799E"/>
    <w:rsid w:val="00D6125E"/>
    <w:rsid w:val="00D67DBC"/>
    <w:rsid w:val="00D700B0"/>
    <w:rsid w:val="00D76D12"/>
    <w:rsid w:val="00D80005"/>
    <w:rsid w:val="00D91A2D"/>
    <w:rsid w:val="00D93311"/>
    <w:rsid w:val="00D956F6"/>
    <w:rsid w:val="00D9588B"/>
    <w:rsid w:val="00D9637A"/>
    <w:rsid w:val="00D96712"/>
    <w:rsid w:val="00DA0F0D"/>
    <w:rsid w:val="00DA259A"/>
    <w:rsid w:val="00DA3CAA"/>
    <w:rsid w:val="00DB7A20"/>
    <w:rsid w:val="00DC0101"/>
    <w:rsid w:val="00DC4F0F"/>
    <w:rsid w:val="00DD21E9"/>
    <w:rsid w:val="00DD42CB"/>
    <w:rsid w:val="00DD56E3"/>
    <w:rsid w:val="00DD5961"/>
    <w:rsid w:val="00DE1D17"/>
    <w:rsid w:val="00DE34C7"/>
    <w:rsid w:val="00DE728D"/>
    <w:rsid w:val="00DF0076"/>
    <w:rsid w:val="00DF215D"/>
    <w:rsid w:val="00DF514F"/>
    <w:rsid w:val="00DF66D6"/>
    <w:rsid w:val="00DF79A8"/>
    <w:rsid w:val="00E15CA5"/>
    <w:rsid w:val="00E15FDB"/>
    <w:rsid w:val="00E16F3E"/>
    <w:rsid w:val="00E20EDA"/>
    <w:rsid w:val="00E20FAB"/>
    <w:rsid w:val="00E21B91"/>
    <w:rsid w:val="00E22CFB"/>
    <w:rsid w:val="00E23A3D"/>
    <w:rsid w:val="00E262ED"/>
    <w:rsid w:val="00E2640F"/>
    <w:rsid w:val="00E275D7"/>
    <w:rsid w:val="00E42D61"/>
    <w:rsid w:val="00E44232"/>
    <w:rsid w:val="00E464AB"/>
    <w:rsid w:val="00E50D7E"/>
    <w:rsid w:val="00E52ED9"/>
    <w:rsid w:val="00E65AE7"/>
    <w:rsid w:val="00E6633D"/>
    <w:rsid w:val="00E66AF9"/>
    <w:rsid w:val="00E74727"/>
    <w:rsid w:val="00E77632"/>
    <w:rsid w:val="00E8723F"/>
    <w:rsid w:val="00E91416"/>
    <w:rsid w:val="00E946D0"/>
    <w:rsid w:val="00EB0C5A"/>
    <w:rsid w:val="00EB1EB7"/>
    <w:rsid w:val="00EB2C96"/>
    <w:rsid w:val="00EB666D"/>
    <w:rsid w:val="00EB7709"/>
    <w:rsid w:val="00EB7ECF"/>
    <w:rsid w:val="00EC07CD"/>
    <w:rsid w:val="00ED1794"/>
    <w:rsid w:val="00ED70A9"/>
    <w:rsid w:val="00EE1432"/>
    <w:rsid w:val="00EE7AED"/>
    <w:rsid w:val="00EF324A"/>
    <w:rsid w:val="00F00552"/>
    <w:rsid w:val="00F06ACC"/>
    <w:rsid w:val="00F06D7D"/>
    <w:rsid w:val="00F13392"/>
    <w:rsid w:val="00F137E8"/>
    <w:rsid w:val="00F16A4C"/>
    <w:rsid w:val="00F1779B"/>
    <w:rsid w:val="00F22D12"/>
    <w:rsid w:val="00F2352B"/>
    <w:rsid w:val="00F2507E"/>
    <w:rsid w:val="00F260B9"/>
    <w:rsid w:val="00F26198"/>
    <w:rsid w:val="00F32620"/>
    <w:rsid w:val="00F36D04"/>
    <w:rsid w:val="00F4408A"/>
    <w:rsid w:val="00F44D17"/>
    <w:rsid w:val="00F47443"/>
    <w:rsid w:val="00F53B70"/>
    <w:rsid w:val="00F54476"/>
    <w:rsid w:val="00F5652C"/>
    <w:rsid w:val="00F576A8"/>
    <w:rsid w:val="00F65ADF"/>
    <w:rsid w:val="00F72DCF"/>
    <w:rsid w:val="00F81B3A"/>
    <w:rsid w:val="00F85E9B"/>
    <w:rsid w:val="00F863A4"/>
    <w:rsid w:val="00F91D74"/>
    <w:rsid w:val="00F94221"/>
    <w:rsid w:val="00F94E94"/>
    <w:rsid w:val="00F9759D"/>
    <w:rsid w:val="00FA121F"/>
    <w:rsid w:val="00FA406C"/>
    <w:rsid w:val="00FA6B2C"/>
    <w:rsid w:val="00FB221D"/>
    <w:rsid w:val="00FB5303"/>
    <w:rsid w:val="00FB76C6"/>
    <w:rsid w:val="00FC053F"/>
    <w:rsid w:val="00FC1AD1"/>
    <w:rsid w:val="00FC547B"/>
    <w:rsid w:val="00FC6245"/>
    <w:rsid w:val="00FD06A6"/>
    <w:rsid w:val="00FD3DEB"/>
    <w:rsid w:val="00FD66C4"/>
    <w:rsid w:val="00FE4902"/>
    <w:rsid w:val="00FE5483"/>
    <w:rsid w:val="00FE55EF"/>
    <w:rsid w:val="00FF1511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F037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72F58"/>
    <w:rPr>
      <w:sz w:val="24"/>
      <w:lang w:val="nl-NL" w:eastAsia="en-US"/>
    </w:rPr>
  </w:style>
  <w:style w:type="paragraph" w:styleId="Heading1">
    <w:name w:val="heading 1"/>
    <w:basedOn w:val="Normal"/>
    <w:next w:val="Normal"/>
    <w:qFormat/>
    <w:rsid w:val="007158F1"/>
    <w:pPr>
      <w:keepNext/>
      <w:spacing w:before="240" w:after="60"/>
      <w:jc w:val="both"/>
      <w:outlineLvl w:val="0"/>
    </w:pPr>
    <w:rPr>
      <w:rFonts w:ascii="Calibri" w:hAnsi="Calibri"/>
      <w:b/>
      <w:kern w:val="32"/>
      <w:sz w:val="32"/>
      <w:lang w:val="en-US"/>
    </w:rPr>
  </w:style>
  <w:style w:type="paragraph" w:styleId="Heading2">
    <w:name w:val="heading 2"/>
    <w:basedOn w:val="Normal"/>
    <w:next w:val="Normal"/>
    <w:qFormat/>
    <w:rsid w:val="007158F1"/>
    <w:pPr>
      <w:keepNext/>
      <w:numPr>
        <w:ilvl w:val="12"/>
      </w:numPr>
      <w:spacing w:before="240" w:after="60"/>
      <w:jc w:val="both"/>
      <w:outlineLvl w:val="1"/>
    </w:pPr>
    <w:rPr>
      <w:rFonts w:ascii="Calibri" w:hAnsi="Calibri"/>
      <w:b/>
      <w:i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58F1"/>
    <w:pPr>
      <w:keepNext/>
      <w:spacing w:before="240" w:after="60"/>
      <w:outlineLvl w:val="2"/>
    </w:pPr>
    <w:rPr>
      <w:rFonts w:ascii="Calibri" w:eastAsia="MS Gothic" w:hAnsi="Calibr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172F58"/>
    <w:pPr>
      <w:shd w:val="clear" w:color="auto" w:fill="000080"/>
    </w:pPr>
    <w:rPr>
      <w:rFonts w:ascii="Tahoma" w:hAnsi="Tahoma" w:cs="Helvetica"/>
    </w:rPr>
  </w:style>
  <w:style w:type="paragraph" w:styleId="ListNumber">
    <w:name w:val="List Number"/>
    <w:basedOn w:val="Normal"/>
    <w:rsid w:val="00172F58"/>
    <w:pPr>
      <w:numPr>
        <w:numId w:val="10"/>
      </w:numPr>
    </w:pPr>
  </w:style>
  <w:style w:type="paragraph" w:styleId="Title">
    <w:name w:val="Title"/>
    <w:basedOn w:val="Normal"/>
    <w:qFormat/>
    <w:rsid w:val="00172F58"/>
    <w:pPr>
      <w:spacing w:before="240" w:after="60"/>
      <w:jc w:val="center"/>
      <w:outlineLvl w:val="0"/>
    </w:pPr>
    <w:rPr>
      <w:rFonts w:ascii="Helvetica" w:hAnsi="Helvetica"/>
      <w:b/>
      <w:kern w:val="28"/>
      <w:sz w:val="32"/>
    </w:rPr>
  </w:style>
  <w:style w:type="paragraph" w:customStyle="1" w:styleId="Author">
    <w:name w:val="Author"/>
    <w:basedOn w:val="Subtitle"/>
    <w:rsid w:val="00172F58"/>
    <w:pPr>
      <w:widowControl w:val="0"/>
      <w:outlineLvl w:val="9"/>
    </w:pPr>
    <w:rPr>
      <w:rFonts w:ascii="Times" w:hAnsi="Times"/>
    </w:rPr>
  </w:style>
  <w:style w:type="paragraph" w:styleId="Subtitle">
    <w:name w:val="Subtitle"/>
    <w:basedOn w:val="Normal"/>
    <w:qFormat/>
    <w:rsid w:val="00172F58"/>
    <w:pPr>
      <w:spacing w:after="60"/>
      <w:jc w:val="center"/>
      <w:outlineLvl w:val="1"/>
    </w:pPr>
    <w:rPr>
      <w:rFonts w:ascii="Helvetica" w:hAnsi="Helvetica"/>
    </w:rPr>
  </w:style>
  <w:style w:type="paragraph" w:styleId="ListBullet">
    <w:name w:val="List Bullet"/>
    <w:basedOn w:val="Normal"/>
    <w:autoRedefine/>
    <w:rsid w:val="00172F58"/>
    <w:pPr>
      <w:numPr>
        <w:numId w:val="5"/>
      </w:numPr>
    </w:pPr>
  </w:style>
  <w:style w:type="paragraph" w:customStyle="1" w:styleId="Amendement">
    <w:name w:val="Amendement"/>
    <w:basedOn w:val="Normal"/>
    <w:rsid w:val="00172F58"/>
    <w:pPr>
      <w:pBdr>
        <w:left w:val="double" w:sz="4" w:space="4" w:color="auto"/>
      </w:pBdr>
    </w:pPr>
    <w:rPr>
      <w:lang w:val="nl-BE"/>
    </w:rPr>
  </w:style>
  <w:style w:type="paragraph" w:customStyle="1" w:styleId="ListBulletIndent">
    <w:name w:val="List Bullet Indent"/>
    <w:basedOn w:val="ListBullet"/>
    <w:rsid w:val="00A43316"/>
    <w:pPr>
      <w:tabs>
        <w:tab w:val="clear" w:pos="360"/>
        <w:tab w:val="num" w:pos="720"/>
      </w:tabs>
      <w:ind w:left="720"/>
    </w:pPr>
  </w:style>
  <w:style w:type="paragraph" w:styleId="BalloonText">
    <w:name w:val="Balloon Text"/>
    <w:basedOn w:val="Normal"/>
    <w:semiHidden/>
    <w:rsid w:val="003F0CA0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91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0D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19150D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0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9150D"/>
    <w:rPr>
      <w:b/>
      <w:bCs/>
      <w:sz w:val="24"/>
      <w:szCs w:val="24"/>
      <w:lang w:val="nl-NL"/>
    </w:rPr>
  </w:style>
  <w:style w:type="paragraph" w:customStyle="1" w:styleId="Kleurrijkearcering-accent11">
    <w:name w:val="Kleurrijke arcering - accent 11"/>
    <w:hidden/>
    <w:uiPriority w:val="99"/>
    <w:semiHidden/>
    <w:rsid w:val="0019150D"/>
    <w:rPr>
      <w:sz w:val="24"/>
      <w:lang w:val="nl-NL" w:eastAsia="en-US"/>
    </w:rPr>
  </w:style>
  <w:style w:type="paragraph" w:customStyle="1" w:styleId="Criterion">
    <w:name w:val="Criterion"/>
    <w:basedOn w:val="Normal"/>
    <w:rsid w:val="007B4FDC"/>
    <w:pPr>
      <w:widowControl w:val="0"/>
      <w:numPr>
        <w:numId w:val="16"/>
      </w:numPr>
      <w:tabs>
        <w:tab w:val="right" w:pos="9214"/>
      </w:tabs>
      <w:ind w:left="357" w:hanging="357"/>
    </w:pPr>
    <w:rPr>
      <w:rFonts w:ascii="Times" w:hAnsi="Times"/>
    </w:rPr>
  </w:style>
  <w:style w:type="paragraph" w:customStyle="1" w:styleId="NormalWithNext">
    <w:name w:val="NormalWithNext"/>
    <w:basedOn w:val="Normal"/>
    <w:rsid w:val="007B4FDC"/>
    <w:pPr>
      <w:keepNext/>
      <w:widowControl w:val="0"/>
    </w:pPr>
    <w:rPr>
      <w:rFonts w:ascii="Times" w:hAnsi="Times"/>
    </w:rPr>
  </w:style>
  <w:style w:type="paragraph" w:styleId="FootnoteText">
    <w:name w:val="footnote text"/>
    <w:basedOn w:val="Normal"/>
    <w:link w:val="FootnoteTextChar"/>
    <w:rsid w:val="007B4FDC"/>
    <w:pPr>
      <w:widowControl w:val="0"/>
      <w:ind w:left="284" w:hanging="284"/>
    </w:pPr>
    <w:rPr>
      <w:rFonts w:ascii="Times" w:hAnsi="Times"/>
      <w:sz w:val="20"/>
    </w:rPr>
  </w:style>
  <w:style w:type="character" w:customStyle="1" w:styleId="FootnoteTextChar">
    <w:name w:val="Footnote Text Char"/>
    <w:link w:val="FootnoteText"/>
    <w:rsid w:val="007B4FDC"/>
    <w:rPr>
      <w:rFonts w:ascii="Times" w:hAnsi="Times"/>
      <w:lang w:val="nl-NL"/>
    </w:rPr>
  </w:style>
  <w:style w:type="paragraph" w:styleId="BodyText">
    <w:name w:val="Body Text"/>
    <w:basedOn w:val="Normal"/>
    <w:link w:val="BodyTextChar"/>
    <w:rsid w:val="007B4FDC"/>
    <w:pPr>
      <w:widowControl w:val="0"/>
      <w:spacing w:before="60" w:after="60"/>
      <w:jc w:val="both"/>
    </w:pPr>
    <w:rPr>
      <w:rFonts w:ascii="Times" w:hAnsi="Times"/>
    </w:rPr>
  </w:style>
  <w:style w:type="character" w:customStyle="1" w:styleId="BodyTextChar">
    <w:name w:val="Body Text Char"/>
    <w:link w:val="BodyText"/>
    <w:rsid w:val="007B4FDC"/>
    <w:rPr>
      <w:rFonts w:ascii="Times" w:hAnsi="Times"/>
      <w:sz w:val="24"/>
      <w:lang w:val="nl-NL"/>
    </w:rPr>
  </w:style>
  <w:style w:type="paragraph" w:customStyle="1" w:styleId="Indented">
    <w:name w:val="Indented"/>
    <w:basedOn w:val="Normal"/>
    <w:rsid w:val="007B4FDC"/>
    <w:pPr>
      <w:widowControl w:val="0"/>
      <w:ind w:left="567" w:hanging="283"/>
    </w:pPr>
    <w:rPr>
      <w:rFonts w:ascii="Times" w:hAnsi="Times"/>
    </w:rPr>
  </w:style>
  <w:style w:type="paragraph" w:customStyle="1" w:styleId="BodyTextWithNext">
    <w:name w:val="Body TextWithNext"/>
    <w:basedOn w:val="BodyText"/>
    <w:rsid w:val="007B4FDC"/>
    <w:pPr>
      <w:keepNext/>
    </w:pPr>
  </w:style>
  <w:style w:type="character" w:styleId="FootnoteReference">
    <w:name w:val="footnote reference"/>
    <w:rsid w:val="007B4FDC"/>
    <w:rPr>
      <w:vertAlign w:val="superscript"/>
    </w:rPr>
  </w:style>
  <w:style w:type="character" w:customStyle="1" w:styleId="Heading3Char">
    <w:name w:val="Heading 3 Char"/>
    <w:link w:val="Heading3"/>
    <w:uiPriority w:val="9"/>
    <w:rsid w:val="007158F1"/>
    <w:rPr>
      <w:rFonts w:ascii="Calibri" w:eastAsia="MS Gothic" w:hAnsi="Calibri"/>
      <w:b/>
      <w:bCs/>
      <w:sz w:val="22"/>
      <w:szCs w:val="26"/>
      <w:lang w:val="nl-NL" w:eastAsia="en-US"/>
    </w:rPr>
  </w:style>
  <w:style w:type="character" w:customStyle="1" w:styleId="FootnoteCharacters">
    <w:name w:val="Footnote Characters"/>
    <w:rsid w:val="00AD0936"/>
    <w:rPr>
      <w:vertAlign w:val="superscript"/>
    </w:rPr>
  </w:style>
  <w:style w:type="paragraph" w:customStyle="1" w:styleId="Plattetekst1">
    <w:name w:val="Platte tekst1"/>
    <w:rsid w:val="00682CB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0" w:after="60"/>
      <w:jc w:val="both"/>
    </w:pPr>
    <w:rPr>
      <w:rFonts w:ascii="Times" w:eastAsia="Arial Unicode MS" w:hAnsi="Arial Unicode MS" w:cs="Arial Unicode MS"/>
      <w:color w:val="000000"/>
      <w:sz w:val="24"/>
      <w:szCs w:val="24"/>
      <w:bdr w:val="nil"/>
      <w:lang w:val="nl-NL" w:eastAsia="en-US"/>
    </w:rPr>
  </w:style>
  <w:style w:type="character" w:customStyle="1" w:styleId="SourceText">
    <w:name w:val="Source Text"/>
    <w:rsid w:val="005F3E05"/>
  </w:style>
  <w:style w:type="paragraph" w:styleId="ListParagraph">
    <w:name w:val="List Paragraph"/>
    <w:basedOn w:val="Normal"/>
    <w:uiPriority w:val="72"/>
    <w:qFormat/>
    <w:rsid w:val="00757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E96"/>
    <w:rPr>
      <w:sz w:val="24"/>
      <w:lang w:val="nl-NL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6E96"/>
  </w:style>
  <w:style w:type="paragraph" w:styleId="Footer">
    <w:name w:val="footer"/>
    <w:basedOn w:val="Normal"/>
    <w:link w:val="FooterChar"/>
    <w:uiPriority w:val="99"/>
    <w:unhideWhenUsed/>
    <w:rsid w:val="00346E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E96"/>
    <w:rPr>
      <w:sz w:val="24"/>
      <w:lang w:val="nl-NL" w:eastAsia="en-US"/>
    </w:rPr>
  </w:style>
  <w:style w:type="table" w:styleId="TableGrid">
    <w:name w:val="Table Grid"/>
    <w:basedOn w:val="TableNormal"/>
    <w:uiPriority w:val="59"/>
    <w:rsid w:val="00F81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AF7D9-9058-FA46-995B-1F833ABE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525</Words>
  <Characters>2996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Reglement Eindverhandeling</vt:lpstr>
      <vt:lpstr>Reglement Eindverhandeling</vt:lpstr>
    </vt:vector>
  </TitlesOfParts>
  <Company>UA</Company>
  <LinksUpToDate>false</LinksUpToDate>
  <CharactersWithSpaces>3514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Eindverhandeling</dc:title>
  <dc:creator>Kurt Vanmechelen, Jan Broeckhove, Hans Vangheluwe</dc:creator>
  <cp:lastModifiedBy>Jan Broeckhove</cp:lastModifiedBy>
  <cp:revision>65</cp:revision>
  <cp:lastPrinted>2014-02-03T14:50:00Z</cp:lastPrinted>
  <dcterms:created xsi:type="dcterms:W3CDTF">2014-02-03T14:52:00Z</dcterms:created>
  <dcterms:modified xsi:type="dcterms:W3CDTF">2014-09-04T13:21:00Z</dcterms:modified>
</cp:coreProperties>
</file>